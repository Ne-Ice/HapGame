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69B" w:rsidRDefault="00E1669B" w:rsidP="00E1669B">
      <w:pPr>
        <w:pStyle w:val="Tytu"/>
        <w:rPr>
          <w:lang w:val="pl-PL"/>
        </w:rPr>
      </w:pPr>
      <w:r>
        <w:rPr>
          <w:lang w:val="pl-PL"/>
        </w:rPr>
        <w:t>DESIGN DOC - GŁÓWNY PLIK</w:t>
      </w:r>
    </w:p>
    <w:p w:rsidR="00770B2E" w:rsidRPr="00F72AC5" w:rsidRDefault="00E1669B" w:rsidP="00E1669B">
      <w:pPr>
        <w:pStyle w:val="Nagwek1"/>
        <w:rPr>
          <w:lang w:val="pl-PL"/>
        </w:rPr>
      </w:pPr>
      <w:r>
        <w:rPr>
          <w:lang w:val="pl-PL"/>
        </w:rPr>
        <w:br w:type="page"/>
      </w:r>
      <w:r>
        <w:rPr>
          <w:lang w:val="pl-PL"/>
        </w:rPr>
        <w:lastRenderedPageBreak/>
        <w:t>W</w:t>
      </w:r>
      <w:r w:rsidR="00594989" w:rsidRPr="00F72AC5">
        <w:rPr>
          <w:lang w:val="pl-PL"/>
        </w:rPr>
        <w:t>stęp</w:t>
      </w:r>
    </w:p>
    <w:p w:rsidR="009079C4" w:rsidRPr="00F72AC5" w:rsidRDefault="008777AC">
      <w:pPr>
        <w:rPr>
          <w:lang w:val="pl-PL"/>
        </w:rPr>
      </w:pPr>
      <w:r w:rsidRPr="00F72AC5">
        <w:rPr>
          <w:lang w:val="pl-PL"/>
        </w:rPr>
        <w:t xml:space="preserve">Tutaj </w:t>
      </w:r>
      <w:proofErr w:type="spellStart"/>
      <w:r w:rsidRPr="00F72AC5">
        <w:rPr>
          <w:lang w:val="pl-PL"/>
        </w:rPr>
        <w:t>zostana</w:t>
      </w:r>
      <w:proofErr w:type="spellEnd"/>
      <w:r w:rsidRPr="00F72AC5">
        <w:rPr>
          <w:lang w:val="pl-PL"/>
        </w:rPr>
        <w:t xml:space="preserve"> opisane podstawowe informacje o grze, tak aby powoli </w:t>
      </w:r>
      <w:proofErr w:type="spellStart"/>
      <w:r w:rsidRPr="00F72AC5">
        <w:rPr>
          <w:lang w:val="pl-PL"/>
        </w:rPr>
        <w:t>czytajacego</w:t>
      </w:r>
      <w:proofErr w:type="spellEnd"/>
      <w:r w:rsidRPr="00F72AC5">
        <w:rPr>
          <w:lang w:val="pl-PL"/>
        </w:rPr>
        <w:t xml:space="preserve"> </w:t>
      </w:r>
      <w:proofErr w:type="spellStart"/>
      <w:r w:rsidRPr="00F72AC5">
        <w:rPr>
          <w:lang w:val="pl-PL"/>
        </w:rPr>
        <w:t>zaglebiac</w:t>
      </w:r>
      <w:proofErr w:type="spellEnd"/>
      <w:r w:rsidRPr="00F72AC5">
        <w:rPr>
          <w:lang w:val="pl-PL"/>
        </w:rPr>
        <w:t xml:space="preserve"> w temat. To logiczne, ze nie </w:t>
      </w:r>
      <w:proofErr w:type="spellStart"/>
      <w:r w:rsidRPr="00F72AC5">
        <w:rPr>
          <w:lang w:val="pl-PL"/>
        </w:rPr>
        <w:t>mozemy</w:t>
      </w:r>
      <w:proofErr w:type="spellEnd"/>
      <w:r w:rsidRPr="00F72AC5">
        <w:rPr>
          <w:lang w:val="pl-PL"/>
        </w:rPr>
        <w:t xml:space="preserve"> na </w:t>
      </w:r>
      <w:proofErr w:type="spellStart"/>
      <w:r w:rsidRPr="00F72AC5">
        <w:rPr>
          <w:lang w:val="pl-PL"/>
        </w:rPr>
        <w:t>poczatku</w:t>
      </w:r>
      <w:proofErr w:type="spellEnd"/>
      <w:r w:rsidRPr="00F72AC5">
        <w:rPr>
          <w:lang w:val="pl-PL"/>
        </w:rPr>
        <w:t xml:space="preserve"> </w:t>
      </w:r>
      <w:proofErr w:type="spellStart"/>
      <w:r w:rsidRPr="00F72AC5">
        <w:rPr>
          <w:lang w:val="pl-PL"/>
        </w:rPr>
        <w:t>wrzucic</w:t>
      </w:r>
      <w:proofErr w:type="spellEnd"/>
      <w:r w:rsidRPr="00F72AC5">
        <w:rPr>
          <w:lang w:val="pl-PL"/>
        </w:rPr>
        <w:t xml:space="preserve"> </w:t>
      </w:r>
      <w:proofErr w:type="spellStart"/>
      <w:r w:rsidRPr="00F72AC5">
        <w:rPr>
          <w:lang w:val="pl-PL"/>
        </w:rPr>
        <w:t>czytajacego</w:t>
      </w:r>
      <w:proofErr w:type="spellEnd"/>
      <w:r w:rsidRPr="00F72AC5">
        <w:rPr>
          <w:lang w:val="pl-PL"/>
        </w:rPr>
        <w:t xml:space="preserve"> na </w:t>
      </w:r>
      <w:proofErr w:type="spellStart"/>
      <w:r w:rsidRPr="00F72AC5">
        <w:rPr>
          <w:lang w:val="pl-PL"/>
        </w:rPr>
        <w:t>gleboka</w:t>
      </w:r>
      <w:proofErr w:type="spellEnd"/>
      <w:r w:rsidRPr="00F72AC5">
        <w:rPr>
          <w:lang w:val="pl-PL"/>
        </w:rPr>
        <w:t xml:space="preserve"> </w:t>
      </w:r>
      <w:proofErr w:type="spellStart"/>
      <w:r w:rsidRPr="00F72AC5">
        <w:rPr>
          <w:lang w:val="pl-PL"/>
        </w:rPr>
        <w:t>wode</w:t>
      </w:r>
      <w:proofErr w:type="spellEnd"/>
      <w:r w:rsidRPr="00F72AC5">
        <w:rPr>
          <w:lang w:val="pl-PL"/>
        </w:rPr>
        <w:t xml:space="preserve">, </w:t>
      </w:r>
      <w:proofErr w:type="spellStart"/>
      <w:r w:rsidRPr="00F72AC5">
        <w:rPr>
          <w:lang w:val="pl-PL"/>
        </w:rPr>
        <w:t>piszac</w:t>
      </w:r>
      <w:proofErr w:type="spellEnd"/>
      <w:r w:rsidRPr="00F72AC5">
        <w:rPr>
          <w:lang w:val="pl-PL"/>
        </w:rPr>
        <w:t xml:space="preserve"> </w:t>
      </w:r>
      <w:proofErr w:type="spellStart"/>
      <w:r w:rsidRPr="00F72AC5">
        <w:rPr>
          <w:lang w:val="pl-PL"/>
        </w:rPr>
        <w:t>chocby</w:t>
      </w:r>
      <w:proofErr w:type="spellEnd"/>
      <w:r w:rsidRPr="00F72AC5">
        <w:rPr>
          <w:lang w:val="pl-PL"/>
        </w:rPr>
        <w:t xml:space="preserve"> o systemie walki, </w:t>
      </w:r>
      <w:proofErr w:type="spellStart"/>
      <w:r w:rsidRPr="00F72AC5">
        <w:rPr>
          <w:lang w:val="pl-PL"/>
        </w:rPr>
        <w:t>badz</w:t>
      </w:r>
      <w:proofErr w:type="spellEnd"/>
      <w:r w:rsidRPr="00F72AC5">
        <w:rPr>
          <w:lang w:val="pl-PL"/>
        </w:rPr>
        <w:t xml:space="preserve"> AI. Ten </w:t>
      </w:r>
      <w:proofErr w:type="spellStart"/>
      <w:r w:rsidRPr="00F72AC5">
        <w:rPr>
          <w:lang w:val="pl-PL"/>
        </w:rPr>
        <w:t>dzial</w:t>
      </w:r>
      <w:proofErr w:type="spellEnd"/>
      <w:r w:rsidRPr="00F72AC5">
        <w:rPr>
          <w:lang w:val="pl-PL"/>
        </w:rPr>
        <w:t xml:space="preserve"> jest typowym </w:t>
      </w:r>
      <w:proofErr w:type="spellStart"/>
      <w:r w:rsidRPr="00F72AC5">
        <w:rPr>
          <w:lang w:val="pl-PL"/>
        </w:rPr>
        <w:t>wstepem</w:t>
      </w:r>
      <w:proofErr w:type="spellEnd"/>
      <w:r w:rsidRPr="00F72AC5">
        <w:rPr>
          <w:lang w:val="pl-PL"/>
        </w:rPr>
        <w:t xml:space="preserve"> do opisu gry, </w:t>
      </w:r>
      <w:proofErr w:type="spellStart"/>
      <w:r w:rsidRPr="00F72AC5">
        <w:rPr>
          <w:lang w:val="pl-PL"/>
        </w:rPr>
        <w:t>najczesciej</w:t>
      </w:r>
      <w:proofErr w:type="spellEnd"/>
      <w:r w:rsidRPr="00F72AC5">
        <w:rPr>
          <w:lang w:val="pl-PL"/>
        </w:rPr>
        <w:t xml:space="preserve"> opisywany jest w punktach/pytaniach, co wg mnie jest najlepszym </w:t>
      </w:r>
      <w:proofErr w:type="spellStart"/>
      <w:r w:rsidRPr="00F72AC5">
        <w:rPr>
          <w:lang w:val="pl-PL"/>
        </w:rPr>
        <w:t>rozwiazaniem</w:t>
      </w:r>
      <w:proofErr w:type="spellEnd"/>
      <w:r w:rsidRPr="00F72AC5">
        <w:rPr>
          <w:lang w:val="pl-PL"/>
        </w:rPr>
        <w:t>.</w:t>
      </w:r>
    </w:p>
    <w:p w:rsidR="00C71631" w:rsidRDefault="008777AC">
      <w:pPr>
        <w:rPr>
          <w:b/>
          <w:i/>
          <w:lang w:val="pl-PL"/>
        </w:rPr>
      </w:pPr>
      <w:r w:rsidRPr="00C71631">
        <w:rPr>
          <w:b/>
          <w:i/>
          <w:lang w:val="pl-PL"/>
        </w:rPr>
        <w:t xml:space="preserve">Czym jest </w:t>
      </w:r>
      <w:proofErr w:type="spellStart"/>
      <w:r w:rsidR="008B27EA" w:rsidRPr="00C71631">
        <w:rPr>
          <w:b/>
          <w:i/>
          <w:lang w:val="pl-PL"/>
        </w:rPr>
        <w:t>cRPG</w:t>
      </w:r>
      <w:proofErr w:type="spellEnd"/>
      <w:r w:rsidR="00F31FFA" w:rsidRPr="00C71631">
        <w:rPr>
          <w:b/>
          <w:i/>
          <w:lang w:val="pl-PL"/>
        </w:rPr>
        <w:t>?</w:t>
      </w:r>
    </w:p>
    <w:p w:rsidR="009079C4" w:rsidRPr="00C71631" w:rsidRDefault="008B27EA">
      <w:pPr>
        <w:rPr>
          <w:b/>
          <w:i/>
          <w:lang w:val="pl-PL"/>
        </w:rPr>
      </w:pPr>
      <w:proofErr w:type="spellStart"/>
      <w:r w:rsidRPr="00F72AC5">
        <w:rPr>
          <w:lang w:val="pl-PL"/>
        </w:rPr>
        <w:t>cRPG</w:t>
      </w:r>
      <w:proofErr w:type="spellEnd"/>
      <w:r w:rsidRPr="00F72AC5">
        <w:rPr>
          <w:lang w:val="pl-PL"/>
        </w:rPr>
        <w:t xml:space="preserve"> to gra typu Computer Role </w:t>
      </w:r>
      <w:proofErr w:type="spellStart"/>
      <w:r w:rsidRPr="00F72AC5">
        <w:rPr>
          <w:lang w:val="pl-PL"/>
        </w:rPr>
        <w:t>Playing</w:t>
      </w:r>
      <w:proofErr w:type="spellEnd"/>
      <w:r w:rsidRPr="00F72AC5">
        <w:rPr>
          <w:lang w:val="pl-PL"/>
        </w:rPr>
        <w:t xml:space="preserve"> </w:t>
      </w:r>
      <w:proofErr w:type="spellStart"/>
      <w:r w:rsidRPr="00F72AC5">
        <w:rPr>
          <w:lang w:val="pl-PL"/>
        </w:rPr>
        <w:t>Game</w:t>
      </w:r>
      <w:proofErr w:type="spellEnd"/>
      <w:r w:rsidRPr="00F72AC5">
        <w:rPr>
          <w:lang w:val="pl-PL"/>
        </w:rPr>
        <w:t xml:space="preserve"> opowiadająca o losie syna miejskiego kowala</w:t>
      </w:r>
    </w:p>
    <w:p w:rsidR="00770B2E" w:rsidRPr="00C71631" w:rsidRDefault="00D865E6" w:rsidP="00594989">
      <w:pPr>
        <w:pStyle w:val="Bezodstpw"/>
        <w:rPr>
          <w:b/>
          <w:i/>
          <w:lang w:val="pl-PL"/>
        </w:rPr>
      </w:pPr>
      <w:r w:rsidRPr="00C71631">
        <w:rPr>
          <w:b/>
          <w:i/>
          <w:lang w:val="pl-PL"/>
        </w:rPr>
        <w:t xml:space="preserve">Co </w:t>
      </w:r>
      <w:r w:rsidR="00D25C3F" w:rsidRPr="00C71631">
        <w:rPr>
          <w:b/>
          <w:i/>
          <w:lang w:val="pl-PL"/>
        </w:rPr>
        <w:t>różni</w:t>
      </w:r>
      <w:r w:rsidRPr="00C71631">
        <w:rPr>
          <w:b/>
          <w:i/>
          <w:lang w:val="pl-PL"/>
        </w:rPr>
        <w:t xml:space="preserve"> </w:t>
      </w:r>
      <w:proofErr w:type="spellStart"/>
      <w:r w:rsidR="00C71631" w:rsidRPr="00C71631">
        <w:rPr>
          <w:b/>
          <w:i/>
          <w:lang w:val="pl-PL"/>
        </w:rPr>
        <w:t>cRPG</w:t>
      </w:r>
      <w:proofErr w:type="spellEnd"/>
      <w:r w:rsidRPr="00C71631">
        <w:rPr>
          <w:b/>
          <w:i/>
          <w:lang w:val="pl-PL"/>
        </w:rPr>
        <w:t xml:space="preserve"> od innych gier?</w:t>
      </w:r>
    </w:p>
    <w:p w:rsidR="009079C4" w:rsidRPr="00F72AC5" w:rsidRDefault="00F12200">
      <w:pPr>
        <w:rPr>
          <w:lang w:val="pl-PL"/>
        </w:rPr>
      </w:pPr>
      <w:r w:rsidRPr="00F72AC5">
        <w:rPr>
          <w:lang w:val="pl-PL"/>
        </w:rPr>
        <w:t>Nieliniowość fa</w:t>
      </w:r>
      <w:r w:rsidR="008B27EA" w:rsidRPr="00F72AC5">
        <w:rPr>
          <w:lang w:val="pl-PL"/>
        </w:rPr>
        <w:t>buły itp.//TODO: Dokończyć</w:t>
      </w:r>
    </w:p>
    <w:p w:rsidR="00770B2E" w:rsidRPr="00F72AC5" w:rsidRDefault="008B27EA" w:rsidP="00594989">
      <w:pPr>
        <w:pStyle w:val="Bezodstpw"/>
        <w:rPr>
          <w:i/>
          <w:lang w:val="pl-PL"/>
        </w:rPr>
      </w:pPr>
      <w:r w:rsidRPr="00F72AC5">
        <w:rPr>
          <w:i/>
          <w:lang w:val="pl-PL"/>
        </w:rPr>
        <w:t>W kogo</w:t>
      </w:r>
      <w:r w:rsidR="00D25C3F" w:rsidRPr="00F72AC5">
        <w:rPr>
          <w:i/>
          <w:lang w:val="pl-PL"/>
        </w:rPr>
        <w:t xml:space="preserve"> wcieli sie gracz?</w:t>
      </w:r>
    </w:p>
    <w:p w:rsidR="009079C4" w:rsidRPr="00F72AC5" w:rsidRDefault="008B27EA">
      <w:pPr>
        <w:rPr>
          <w:lang w:val="pl-PL"/>
        </w:rPr>
      </w:pPr>
      <w:r w:rsidRPr="00F72AC5">
        <w:rPr>
          <w:lang w:val="pl-PL"/>
        </w:rPr>
        <w:t>Gracz wcieli się w syna miejskiego kowala, który na początku gry przez pierwsze misje ma 12 lat lecz w dalszej części gry będzie już dorosłym mężczyzną.</w:t>
      </w:r>
    </w:p>
    <w:p w:rsidR="009079C4" w:rsidRPr="00C71631" w:rsidRDefault="00D25C3F" w:rsidP="00F86875">
      <w:pPr>
        <w:pStyle w:val="Bezodstpw"/>
        <w:rPr>
          <w:b/>
          <w:i/>
          <w:lang w:val="pl-PL"/>
        </w:rPr>
      </w:pPr>
      <w:r w:rsidRPr="00C71631">
        <w:rPr>
          <w:b/>
          <w:i/>
          <w:lang w:val="pl-PL"/>
        </w:rPr>
        <w:t>Jak będzie wyglądał świat gry?</w:t>
      </w:r>
    </w:p>
    <w:p w:rsidR="00B533E7" w:rsidRPr="00F72AC5" w:rsidRDefault="00B533E7" w:rsidP="00F86875">
      <w:pPr>
        <w:pStyle w:val="Bezodstpw"/>
        <w:rPr>
          <w:i/>
          <w:lang w:val="pl-PL"/>
        </w:rPr>
      </w:pPr>
      <w:r w:rsidRPr="00F72AC5">
        <w:rPr>
          <w:i/>
          <w:lang w:val="pl-PL"/>
        </w:rPr>
        <w:t>Gra toczy się w średniowieczu na [wyspie??], w większości misji w mieście zwanym //TODO: Dokończyć</w:t>
      </w:r>
    </w:p>
    <w:p w:rsidR="00CB474E" w:rsidRPr="00F72AC5" w:rsidRDefault="00CB474E" w:rsidP="00CB474E">
      <w:pPr>
        <w:pStyle w:val="Bezodstpw"/>
        <w:rPr>
          <w:lang w:val="pl-PL"/>
        </w:rPr>
      </w:pPr>
    </w:p>
    <w:p w:rsidR="00770B2E" w:rsidRPr="00C71631" w:rsidRDefault="008777AC" w:rsidP="00594989">
      <w:pPr>
        <w:pStyle w:val="Bezodstpw"/>
        <w:rPr>
          <w:b/>
          <w:i/>
          <w:lang w:val="pl-PL"/>
        </w:rPr>
      </w:pPr>
      <w:r w:rsidRPr="00C71631">
        <w:rPr>
          <w:b/>
          <w:i/>
          <w:lang w:val="pl-PL"/>
        </w:rPr>
        <w:t xml:space="preserve">Jak </w:t>
      </w:r>
      <w:proofErr w:type="spellStart"/>
      <w:r w:rsidRPr="00C71631">
        <w:rPr>
          <w:b/>
          <w:i/>
          <w:lang w:val="pl-PL"/>
        </w:rPr>
        <w:t>wygladac</w:t>
      </w:r>
      <w:proofErr w:type="spellEnd"/>
      <w:r w:rsidRPr="00C71631">
        <w:rPr>
          <w:b/>
          <w:i/>
          <w:lang w:val="pl-PL"/>
        </w:rPr>
        <w:t xml:space="preserve"> </w:t>
      </w:r>
      <w:proofErr w:type="spellStart"/>
      <w:r w:rsidRPr="00C71631">
        <w:rPr>
          <w:b/>
          <w:i/>
          <w:lang w:val="pl-PL"/>
        </w:rPr>
        <w:t>beda</w:t>
      </w:r>
      <w:proofErr w:type="spellEnd"/>
      <w:r w:rsidRPr="00C71631">
        <w:rPr>
          <w:b/>
          <w:i/>
          <w:lang w:val="pl-PL"/>
        </w:rPr>
        <w:t xml:space="preserve"> misje</w:t>
      </w:r>
      <w:r w:rsidR="00C210F0" w:rsidRPr="00C71631">
        <w:rPr>
          <w:b/>
          <w:i/>
          <w:lang w:val="pl-PL"/>
        </w:rPr>
        <w:t>?</w:t>
      </w:r>
    </w:p>
    <w:p w:rsidR="00770B2E" w:rsidRPr="00F72AC5" w:rsidRDefault="00C210F0">
      <w:pPr>
        <w:rPr>
          <w:lang w:val="pl-PL"/>
        </w:rPr>
      </w:pPr>
      <w:r w:rsidRPr="00F72AC5">
        <w:rPr>
          <w:lang w:val="pl-PL"/>
        </w:rPr>
        <w:t xml:space="preserve">Misje rozpoczyna się rozmawiając z NPC, który może dać nam </w:t>
      </w:r>
      <w:proofErr w:type="spellStart"/>
      <w:r w:rsidRPr="00F72AC5">
        <w:rPr>
          <w:lang w:val="pl-PL"/>
        </w:rPr>
        <w:t>questa</w:t>
      </w:r>
      <w:proofErr w:type="spellEnd"/>
      <w:r w:rsidRPr="00F72AC5">
        <w:rPr>
          <w:lang w:val="pl-PL"/>
        </w:rPr>
        <w:t xml:space="preserve">. Będzie też lista </w:t>
      </w:r>
      <w:proofErr w:type="spellStart"/>
      <w:r w:rsidRPr="00F72AC5">
        <w:rPr>
          <w:lang w:val="pl-PL"/>
        </w:rPr>
        <w:t>questów</w:t>
      </w:r>
      <w:proofErr w:type="spellEnd"/>
      <w:r w:rsidRPr="00F72AC5">
        <w:rPr>
          <w:lang w:val="pl-PL"/>
        </w:rPr>
        <w:t>, gdzie można sprawdzić postęp w danym Queście.</w:t>
      </w:r>
      <w:r w:rsidR="00B533E7" w:rsidRPr="00F72AC5">
        <w:rPr>
          <w:lang w:val="pl-PL"/>
        </w:rPr>
        <w:t xml:space="preserve"> //TODO: nie wiem jak</w:t>
      </w:r>
    </w:p>
    <w:p w:rsidR="00770B2E" w:rsidRPr="00C71631" w:rsidRDefault="008777AC" w:rsidP="00594989">
      <w:pPr>
        <w:pStyle w:val="Bezodstpw"/>
        <w:rPr>
          <w:b/>
          <w:i/>
          <w:lang w:val="pl-PL"/>
        </w:rPr>
      </w:pPr>
      <w:r w:rsidRPr="00C71631">
        <w:rPr>
          <w:b/>
          <w:i/>
          <w:lang w:val="pl-PL"/>
        </w:rPr>
        <w:t>Jak</w:t>
      </w:r>
      <w:r w:rsidR="009079C4" w:rsidRPr="00C71631">
        <w:rPr>
          <w:b/>
          <w:i/>
          <w:lang w:val="pl-PL"/>
        </w:rPr>
        <w:t>ie technologie zostaną użyte w grze?</w:t>
      </w:r>
    </w:p>
    <w:p w:rsidR="00770B2E" w:rsidRPr="00F72AC5" w:rsidRDefault="00F12200">
      <w:pPr>
        <w:rPr>
          <w:lang w:val="pl-PL"/>
        </w:rPr>
      </w:pPr>
      <w:proofErr w:type="spellStart"/>
      <w:r w:rsidRPr="00F72AC5">
        <w:rPr>
          <w:lang w:val="pl-PL"/>
        </w:rPr>
        <w:t>Esenthel</w:t>
      </w:r>
      <w:proofErr w:type="spellEnd"/>
      <w:r w:rsidRPr="00F72AC5">
        <w:rPr>
          <w:lang w:val="pl-PL"/>
        </w:rPr>
        <w:t xml:space="preserve"> </w:t>
      </w:r>
      <w:proofErr w:type="spellStart"/>
      <w:r w:rsidRPr="00F72AC5">
        <w:rPr>
          <w:lang w:val="pl-PL"/>
        </w:rPr>
        <w:t>Engine</w:t>
      </w:r>
      <w:proofErr w:type="spellEnd"/>
      <w:r w:rsidRPr="00F72AC5">
        <w:rPr>
          <w:lang w:val="pl-PL"/>
        </w:rPr>
        <w:t xml:space="preserve"> ( </w:t>
      </w:r>
      <w:hyperlink r:id="rId6" w:history="1">
        <w:r w:rsidRPr="00F72AC5">
          <w:rPr>
            <w:rStyle w:val="Hipercze"/>
            <w:lang w:val="pl-PL"/>
          </w:rPr>
          <w:t>http://esenthel.com</w:t>
        </w:r>
      </w:hyperlink>
      <w:r w:rsidR="00C71631">
        <w:rPr>
          <w:lang w:val="pl-PL"/>
        </w:rPr>
        <w:t xml:space="preserve"> ) </w:t>
      </w:r>
      <w:r w:rsidRPr="00F72AC5">
        <w:rPr>
          <w:lang w:val="pl-PL"/>
        </w:rPr>
        <w:t xml:space="preserve">oraz skrypty LUA ( </w:t>
      </w:r>
      <w:hyperlink r:id="rId7" w:history="1">
        <w:r w:rsidRPr="00F72AC5">
          <w:rPr>
            <w:rStyle w:val="Hipercze"/>
            <w:lang w:val="pl-PL"/>
          </w:rPr>
          <w:t>http://www.lua.org</w:t>
        </w:r>
      </w:hyperlink>
      <w:r w:rsidRPr="00F72AC5">
        <w:rPr>
          <w:lang w:val="pl-PL"/>
        </w:rPr>
        <w:t xml:space="preserve"> )</w:t>
      </w:r>
    </w:p>
    <w:p w:rsidR="009079C4" w:rsidRPr="00F72AC5" w:rsidRDefault="00F12200" w:rsidP="009079C4">
      <w:pPr>
        <w:rPr>
          <w:lang w:val="pl-PL"/>
        </w:rPr>
      </w:pPr>
      <w:r w:rsidRPr="00F72AC5">
        <w:rPr>
          <w:lang w:val="pl-PL"/>
        </w:rPr>
        <w:t>//TODO: Ewentualnie dodać więcej pytań</w:t>
      </w:r>
    </w:p>
    <w:p w:rsidR="00F72AC5" w:rsidRPr="00F72AC5" w:rsidRDefault="00F72AC5" w:rsidP="00F72AC5">
      <w:pPr>
        <w:pStyle w:val="Nagwek1"/>
        <w:rPr>
          <w:lang w:val="pl-PL"/>
        </w:rPr>
      </w:pPr>
      <w:r w:rsidRPr="00F72AC5">
        <w:rPr>
          <w:lang w:val="pl-PL"/>
        </w:rPr>
        <w:t>Opis Publiczny</w:t>
      </w:r>
    </w:p>
    <w:p w:rsidR="00781A86" w:rsidRDefault="00781A86" w:rsidP="00F72AC5">
      <w:pPr>
        <w:rPr>
          <w:lang w:val="pl-PL"/>
        </w:rPr>
      </w:pPr>
      <w:r>
        <w:rPr>
          <w:lang w:val="pl-PL"/>
        </w:rPr>
        <w:t xml:space="preserve">Gra </w:t>
      </w:r>
      <w:proofErr w:type="spellStart"/>
      <w:r>
        <w:rPr>
          <w:lang w:val="pl-PL"/>
        </w:rPr>
        <w:t>cRPG</w:t>
      </w:r>
      <w:proofErr w:type="spellEnd"/>
      <w:r>
        <w:rPr>
          <w:lang w:val="pl-PL"/>
        </w:rPr>
        <w:t xml:space="preserve"> (tu jej nazwa) jest nietypową grą </w:t>
      </w:r>
      <w:proofErr w:type="spellStart"/>
      <w:r>
        <w:rPr>
          <w:lang w:val="pl-PL"/>
        </w:rPr>
        <w:t>cRPG</w:t>
      </w:r>
      <w:proofErr w:type="spellEnd"/>
      <w:r>
        <w:rPr>
          <w:lang w:val="pl-PL"/>
        </w:rPr>
        <w:t xml:space="preserve"> (Computer Role </w:t>
      </w:r>
      <w:proofErr w:type="spellStart"/>
      <w:r>
        <w:rPr>
          <w:lang w:val="pl-PL"/>
        </w:rPr>
        <w:t>Playing</w:t>
      </w:r>
      <w:proofErr w:type="spellEnd"/>
      <w:r>
        <w:rPr>
          <w:lang w:val="pl-PL"/>
        </w:rPr>
        <w:t xml:space="preserve"> </w:t>
      </w:r>
      <w:proofErr w:type="spellStart"/>
      <w:r>
        <w:rPr>
          <w:lang w:val="pl-PL"/>
        </w:rPr>
        <w:t>Game</w:t>
      </w:r>
      <w:proofErr w:type="spellEnd"/>
      <w:r>
        <w:rPr>
          <w:lang w:val="pl-PL"/>
        </w:rPr>
        <w:t>). Zawiera wiele elementów tego typu gier, ale nie jest w tym kierunku zbytnio rozbudowana, to znaczy, że posiada prosty system rozwoju postaci, ale nie jest on rozbudowany i nie ma zbyt dużego znaczenia w grze. Jest to raczej gra typu „Gracz może chodzić wszędzie i robić co chce”, fabuła będzie pewnego rodzaju dodatkiem do gry pozwalającym odblokować wiele rzeczy.</w:t>
      </w:r>
    </w:p>
    <w:p w:rsidR="00781A86" w:rsidRDefault="00083DCE" w:rsidP="00F72AC5">
      <w:pPr>
        <w:rPr>
          <w:lang w:val="pl-PL"/>
        </w:rPr>
      </w:pPr>
      <w:r>
        <w:rPr>
          <w:lang w:val="pl-PL"/>
        </w:rPr>
        <w:t>Czas gry jest bliżej nieokreślony, są to lata średniowieczne, XI</w:t>
      </w:r>
      <w:r w:rsidR="00771AFC">
        <w:rPr>
          <w:lang w:val="pl-PL"/>
        </w:rPr>
        <w:t>I</w:t>
      </w:r>
      <w:r>
        <w:rPr>
          <w:lang w:val="pl-PL"/>
        </w:rPr>
        <w:t xml:space="preserve"> - XIV wiek. </w:t>
      </w:r>
      <w:r w:rsidR="00781A86">
        <w:rPr>
          <w:lang w:val="pl-PL"/>
        </w:rPr>
        <w:t>W grze wcielamy się w 16-letniego bohatera</w:t>
      </w:r>
      <w:r w:rsidR="00253709">
        <w:rPr>
          <w:lang w:val="pl-PL"/>
        </w:rPr>
        <w:t>, który ma problemy z pewnym zakonem, to przez zakon na początku fabuły stracił ojca. Przez całą grę gracz będzie próbował zlikwidować zakon (poprawić), spotka też chłopca o podobnym losie, przez jakiś czas współpracują ale potem stają się wrogami.</w:t>
      </w:r>
    </w:p>
    <w:p w:rsidR="00083DCE" w:rsidRDefault="00781A86" w:rsidP="00083DCE">
      <w:pPr>
        <w:rPr>
          <w:lang w:val="pl-PL"/>
        </w:rPr>
      </w:pPr>
      <w:r>
        <w:rPr>
          <w:lang w:val="pl-PL"/>
        </w:rPr>
        <w:t>Fabuła, choć krótka, ale będzie bardzo nieliniowa, to znaczy, że gracz prawie na każdym kroku ma wybór, co chce zrobić, w zależności od jego decyzji cała gra może potoczyć się inaczej.</w:t>
      </w:r>
    </w:p>
    <w:p w:rsidR="00083DCE" w:rsidRDefault="00083DCE" w:rsidP="00083DCE">
      <w:pPr>
        <w:pStyle w:val="Nagwek2"/>
        <w:rPr>
          <w:lang w:val="pl-PL"/>
        </w:rPr>
      </w:pPr>
      <w:r>
        <w:rPr>
          <w:lang w:val="pl-PL"/>
        </w:rPr>
        <w:t>Strona Techniczna.</w:t>
      </w:r>
    </w:p>
    <w:p w:rsidR="00083DCE" w:rsidRPr="00083DCE" w:rsidRDefault="00083DCE" w:rsidP="00083DCE">
      <w:pPr>
        <w:rPr>
          <w:lang w:val="pl-PL"/>
        </w:rPr>
      </w:pPr>
      <w:proofErr w:type="spellStart"/>
      <w:r w:rsidRPr="00083DCE">
        <w:rPr>
          <w:lang w:val="pl-PL"/>
        </w:rPr>
        <w:lastRenderedPageBreak/>
        <w:t>Grywalne</w:t>
      </w:r>
      <w:proofErr w:type="spellEnd"/>
      <w:r w:rsidRPr="00083DCE">
        <w:rPr>
          <w:lang w:val="pl-PL"/>
        </w:rPr>
        <w:t xml:space="preserve"> </w:t>
      </w:r>
      <w:proofErr w:type="spellStart"/>
      <w:r w:rsidRPr="00083DCE">
        <w:rPr>
          <w:lang w:val="pl-PL"/>
        </w:rPr>
        <w:t>tech-demo</w:t>
      </w:r>
      <w:proofErr w:type="spellEnd"/>
      <w:r w:rsidRPr="00083DCE">
        <w:rPr>
          <w:lang w:val="pl-PL"/>
        </w:rPr>
        <w:t xml:space="preserve"> z jedną z misji gry ma być wydane na jesień 2010.</w:t>
      </w:r>
    </w:p>
    <w:p w:rsidR="00083DCE" w:rsidRPr="00083DCE" w:rsidRDefault="00083DCE" w:rsidP="00083DCE">
      <w:pPr>
        <w:spacing w:before="120" w:after="120"/>
        <w:rPr>
          <w:lang w:val="pl-PL"/>
        </w:rPr>
      </w:pPr>
      <w:r w:rsidRPr="00083DCE">
        <w:rPr>
          <w:lang w:val="pl-PL"/>
        </w:rPr>
        <w:t>Co już mamy?</w:t>
      </w:r>
    </w:p>
    <w:p w:rsidR="00083DCE" w:rsidRDefault="00083DCE" w:rsidP="00083DCE">
      <w:pPr>
        <w:numPr>
          <w:ilvl w:val="0"/>
          <w:numId w:val="36"/>
        </w:numPr>
        <w:spacing w:before="0" w:after="0"/>
        <w:ind w:left="714" w:hanging="357"/>
        <w:rPr>
          <w:lang w:val="pl-PL"/>
        </w:rPr>
      </w:pPr>
      <w:r w:rsidRPr="00083DCE">
        <w:rPr>
          <w:lang w:val="pl-PL"/>
        </w:rPr>
        <w:t xml:space="preserve">Poruszanie się postacią w samych gaciach - nasz </w:t>
      </w:r>
      <w:proofErr w:type="spellStart"/>
      <w:r w:rsidRPr="00083DCE">
        <w:rPr>
          <w:lang w:val="pl-PL"/>
        </w:rPr>
        <w:t>best</w:t>
      </w:r>
      <w:proofErr w:type="spellEnd"/>
      <w:r w:rsidRPr="00083DCE">
        <w:rPr>
          <w:lang w:val="pl-PL"/>
        </w:rPr>
        <w:t xml:space="preserve"> </w:t>
      </w:r>
      <w:proofErr w:type="spellStart"/>
      <w:r w:rsidRPr="00083DCE">
        <w:rPr>
          <w:lang w:val="pl-PL"/>
        </w:rPr>
        <w:t>feature</w:t>
      </w:r>
      <w:proofErr w:type="spellEnd"/>
      <w:r w:rsidRPr="00083DCE">
        <w:rPr>
          <w:lang w:val="pl-PL"/>
        </w:rPr>
        <w:t xml:space="preserve"> </w:t>
      </w:r>
      <w:r w:rsidR="00C611FE" w:rsidRPr="008F580B">
        <w:rPr>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miley" style="width:11.25pt;height:11.25pt">
            <v:imagedata r:id="rId8" r:href="rId9"/>
          </v:shape>
        </w:pict>
      </w:r>
      <w:r w:rsidRPr="00083DCE">
        <w:rPr>
          <w:lang w:val="pl-PL"/>
        </w:rPr>
        <w:t>Mamy już nową postać, jest w trakcie przygotowań animacji.</w:t>
      </w:r>
    </w:p>
    <w:p w:rsidR="00ED4665" w:rsidRPr="00083DCE" w:rsidRDefault="00ED4665" w:rsidP="00083DCE">
      <w:pPr>
        <w:numPr>
          <w:ilvl w:val="0"/>
          <w:numId w:val="36"/>
        </w:numPr>
        <w:spacing w:before="0" w:after="0"/>
        <w:ind w:left="714" w:hanging="357"/>
        <w:rPr>
          <w:lang w:val="pl-PL"/>
        </w:rPr>
      </w:pPr>
      <w:r>
        <w:rPr>
          <w:lang w:val="pl-PL"/>
        </w:rPr>
        <w:t>Dużo interakcji</w:t>
      </w:r>
    </w:p>
    <w:p w:rsidR="00083DCE" w:rsidRPr="00083DCE" w:rsidRDefault="00083DCE" w:rsidP="00083DCE">
      <w:pPr>
        <w:numPr>
          <w:ilvl w:val="0"/>
          <w:numId w:val="36"/>
        </w:numPr>
        <w:spacing w:before="0" w:after="0"/>
        <w:ind w:left="714" w:hanging="357"/>
        <w:rPr>
          <w:lang w:val="pl-PL"/>
        </w:rPr>
      </w:pPr>
      <w:r w:rsidRPr="00083DCE">
        <w:rPr>
          <w:lang w:val="pl-PL"/>
        </w:rPr>
        <w:t>Na razie prosty system rozwoju postaci</w:t>
      </w:r>
    </w:p>
    <w:p w:rsidR="00083DCE" w:rsidRPr="00083DCE" w:rsidRDefault="00083DCE" w:rsidP="00083DCE">
      <w:pPr>
        <w:numPr>
          <w:ilvl w:val="0"/>
          <w:numId w:val="36"/>
        </w:numPr>
        <w:spacing w:before="0" w:after="0"/>
        <w:ind w:left="714" w:hanging="357"/>
        <w:rPr>
          <w:lang w:val="pl-PL"/>
        </w:rPr>
      </w:pPr>
      <w:r w:rsidRPr="00083DCE">
        <w:rPr>
          <w:lang w:val="pl-PL"/>
        </w:rPr>
        <w:t xml:space="preserve">Obsługę skryptów LUA, </w:t>
      </w:r>
      <w:proofErr w:type="spellStart"/>
      <w:r w:rsidRPr="00083DCE">
        <w:rPr>
          <w:lang w:val="pl-PL"/>
        </w:rPr>
        <w:t>Script</w:t>
      </w:r>
      <w:proofErr w:type="spellEnd"/>
      <w:r w:rsidRPr="00083DCE">
        <w:rPr>
          <w:lang w:val="pl-PL"/>
        </w:rPr>
        <w:t xml:space="preserve"> </w:t>
      </w:r>
      <w:proofErr w:type="spellStart"/>
      <w:r w:rsidRPr="00083DCE">
        <w:rPr>
          <w:lang w:val="pl-PL"/>
        </w:rPr>
        <w:t>Editor</w:t>
      </w:r>
      <w:proofErr w:type="spellEnd"/>
      <w:r w:rsidRPr="00083DCE">
        <w:rPr>
          <w:lang w:val="pl-PL"/>
        </w:rPr>
        <w:t>, dużo funkcji skryptowych</w:t>
      </w:r>
    </w:p>
    <w:p w:rsidR="00083DCE" w:rsidRPr="00083DCE" w:rsidRDefault="00083DCE" w:rsidP="00083DCE">
      <w:pPr>
        <w:numPr>
          <w:ilvl w:val="0"/>
          <w:numId w:val="36"/>
        </w:numPr>
        <w:spacing w:before="0" w:after="0"/>
        <w:ind w:left="714" w:hanging="357"/>
        <w:rPr>
          <w:lang w:val="pl-PL"/>
        </w:rPr>
      </w:pPr>
      <w:r w:rsidRPr="00083DCE">
        <w:rPr>
          <w:lang w:val="pl-PL"/>
        </w:rPr>
        <w:t>Nawet nieźle rozbudowane AI: Potwory, strażnicy, mieszkańcy. Strażnik działa tak: jeśli zaatakujesz mieszkańca, on zaatakuje Ciebie, jeśli uciekasz przed potworem, on zaatakuje potwora. Po prostu atakują tego, który zaatakował kogoś innego.</w:t>
      </w:r>
    </w:p>
    <w:p w:rsidR="00083DCE" w:rsidRPr="00083DCE" w:rsidRDefault="00083DCE" w:rsidP="00083DCE">
      <w:pPr>
        <w:numPr>
          <w:ilvl w:val="0"/>
          <w:numId w:val="36"/>
        </w:numPr>
        <w:spacing w:before="0" w:after="0"/>
        <w:ind w:left="714" w:hanging="357"/>
        <w:rPr>
          <w:lang w:val="pl-PL"/>
        </w:rPr>
      </w:pPr>
      <w:r w:rsidRPr="00083DCE">
        <w:rPr>
          <w:lang w:val="pl-PL"/>
        </w:rPr>
        <w:t>Możliwość rzucania czarów; na razie są 3: atak, leczenie samego siebie, leczenie kogoś innego.</w:t>
      </w:r>
    </w:p>
    <w:p w:rsidR="00083DCE" w:rsidRPr="00083DCE" w:rsidRDefault="00083DCE" w:rsidP="00083DCE">
      <w:pPr>
        <w:numPr>
          <w:ilvl w:val="0"/>
          <w:numId w:val="36"/>
        </w:numPr>
        <w:spacing w:before="0" w:after="0"/>
        <w:ind w:left="714" w:hanging="357"/>
        <w:rPr>
          <w:lang w:val="pl-PL"/>
        </w:rPr>
      </w:pPr>
      <w:r w:rsidRPr="00083DCE">
        <w:rPr>
          <w:lang w:val="pl-PL"/>
        </w:rPr>
        <w:t>Rozbudowany inwentarz.</w:t>
      </w:r>
    </w:p>
    <w:p w:rsidR="00083DCE" w:rsidRDefault="00083DCE" w:rsidP="00083DCE">
      <w:pPr>
        <w:numPr>
          <w:ilvl w:val="0"/>
          <w:numId w:val="36"/>
        </w:numPr>
        <w:spacing w:before="0" w:after="0"/>
        <w:ind w:left="714" w:hanging="357"/>
        <w:rPr>
          <w:lang w:val="pl-PL"/>
        </w:rPr>
      </w:pPr>
      <w:r w:rsidRPr="00083DCE">
        <w:rPr>
          <w:lang w:val="pl-PL"/>
        </w:rPr>
        <w:t>Dialogi/</w:t>
      </w:r>
      <w:proofErr w:type="spellStart"/>
      <w:r w:rsidRPr="00083DCE">
        <w:rPr>
          <w:lang w:val="pl-PL"/>
        </w:rPr>
        <w:t>Questy</w:t>
      </w:r>
      <w:proofErr w:type="spellEnd"/>
      <w:r w:rsidRPr="00083DCE">
        <w:rPr>
          <w:lang w:val="pl-PL"/>
        </w:rPr>
        <w:t xml:space="preserve"> powiązane ze skryptami LUA.</w:t>
      </w:r>
    </w:p>
    <w:p w:rsidR="00F729F1" w:rsidRPr="00083DCE" w:rsidRDefault="00F729F1" w:rsidP="00083DCE">
      <w:pPr>
        <w:numPr>
          <w:ilvl w:val="0"/>
          <w:numId w:val="36"/>
        </w:numPr>
        <w:spacing w:before="0" w:after="0"/>
        <w:ind w:left="714" w:hanging="357"/>
        <w:rPr>
          <w:lang w:val="pl-PL"/>
        </w:rPr>
      </w:pPr>
      <w:r>
        <w:rPr>
          <w:lang w:val="pl-PL"/>
        </w:rPr>
        <w:t>Gracze mogą tworzyć mody w LUA</w:t>
      </w:r>
    </w:p>
    <w:p w:rsidR="00083DCE" w:rsidRPr="00083DCE" w:rsidRDefault="00083DCE" w:rsidP="00083DCE">
      <w:pPr>
        <w:rPr>
          <w:lang w:val="pl-PL"/>
        </w:rPr>
      </w:pPr>
      <w:r w:rsidRPr="00083DCE">
        <w:rPr>
          <w:lang w:val="pl-PL"/>
        </w:rPr>
        <w:t xml:space="preserve">Co chcemy mieć w </w:t>
      </w:r>
      <w:proofErr w:type="spellStart"/>
      <w:r w:rsidRPr="00083DCE">
        <w:rPr>
          <w:lang w:val="pl-PL"/>
        </w:rPr>
        <w:t>demku</w:t>
      </w:r>
      <w:proofErr w:type="spellEnd"/>
      <w:r w:rsidRPr="00083DCE">
        <w:rPr>
          <w:lang w:val="pl-PL"/>
        </w:rPr>
        <w:t>?</w:t>
      </w:r>
    </w:p>
    <w:p w:rsidR="00083DCE" w:rsidRDefault="00083DCE" w:rsidP="00083DCE">
      <w:pPr>
        <w:numPr>
          <w:ilvl w:val="0"/>
          <w:numId w:val="35"/>
        </w:numPr>
        <w:spacing w:before="0" w:after="0"/>
        <w:ind w:left="714" w:hanging="357"/>
        <w:rPr>
          <w:lang w:val="pl-PL"/>
        </w:rPr>
      </w:pPr>
      <w:r w:rsidRPr="00083DCE">
        <w:rPr>
          <w:lang w:val="pl-PL"/>
        </w:rPr>
        <w:t xml:space="preserve">Zaprogramowaną całą fabułę - czyli 1, 2 misje do </w:t>
      </w:r>
      <w:proofErr w:type="spellStart"/>
      <w:r w:rsidRPr="00083DCE">
        <w:rPr>
          <w:lang w:val="pl-PL"/>
        </w:rPr>
        <w:t>demka</w:t>
      </w:r>
      <w:proofErr w:type="spellEnd"/>
    </w:p>
    <w:p w:rsidR="00ED4665" w:rsidRPr="00083DCE" w:rsidRDefault="00ED4665" w:rsidP="00083DCE">
      <w:pPr>
        <w:numPr>
          <w:ilvl w:val="0"/>
          <w:numId w:val="35"/>
        </w:numPr>
        <w:spacing w:before="0" w:after="0"/>
        <w:ind w:left="714" w:hanging="357"/>
        <w:rPr>
          <w:lang w:val="pl-PL"/>
        </w:rPr>
      </w:pPr>
      <w:r>
        <w:rPr>
          <w:lang w:val="pl-PL"/>
        </w:rPr>
        <w:t>Więcej czarów - są zaplanowane</w:t>
      </w:r>
    </w:p>
    <w:p w:rsidR="00083DCE" w:rsidRPr="00083DCE" w:rsidRDefault="00083DCE" w:rsidP="00083DCE">
      <w:pPr>
        <w:numPr>
          <w:ilvl w:val="0"/>
          <w:numId w:val="35"/>
        </w:numPr>
        <w:spacing w:before="0" w:after="0"/>
        <w:ind w:left="714" w:hanging="357"/>
        <w:rPr>
          <w:lang w:val="pl-PL"/>
        </w:rPr>
      </w:pPr>
      <w:r w:rsidRPr="00083DCE">
        <w:rPr>
          <w:lang w:val="pl-PL"/>
        </w:rPr>
        <w:t xml:space="preserve">Gotową grafikę świata do </w:t>
      </w:r>
      <w:proofErr w:type="spellStart"/>
      <w:r w:rsidRPr="00083DCE">
        <w:rPr>
          <w:lang w:val="pl-PL"/>
        </w:rPr>
        <w:t>demka</w:t>
      </w:r>
      <w:proofErr w:type="spellEnd"/>
    </w:p>
    <w:p w:rsidR="00083DCE" w:rsidRDefault="00083DCE" w:rsidP="00083DCE">
      <w:pPr>
        <w:numPr>
          <w:ilvl w:val="0"/>
          <w:numId w:val="35"/>
        </w:numPr>
        <w:spacing w:before="0" w:after="0"/>
        <w:ind w:left="714" w:hanging="357"/>
        <w:rPr>
          <w:lang w:val="pl-PL"/>
        </w:rPr>
      </w:pPr>
      <w:r w:rsidRPr="00083DCE">
        <w:rPr>
          <w:lang w:val="pl-PL"/>
        </w:rPr>
        <w:t>Dopracowana mechanika gry, czyli to co już mamy + parę nowości/poprawek</w:t>
      </w:r>
    </w:p>
    <w:p w:rsidR="005217C0" w:rsidRDefault="005217C0" w:rsidP="005217C0">
      <w:pPr>
        <w:pStyle w:val="Nagwek1"/>
        <w:rPr>
          <w:lang w:val="pl-PL"/>
        </w:rPr>
      </w:pPr>
      <w:r>
        <w:rPr>
          <w:lang w:val="pl-PL"/>
        </w:rPr>
        <w:t>Public Description - English Version</w:t>
      </w:r>
    </w:p>
    <w:p w:rsidR="005217C0" w:rsidRDefault="005217C0" w:rsidP="005217C0">
      <w:proofErr w:type="spellStart"/>
      <w:r w:rsidRPr="00771AFC">
        <w:t>cRPG</w:t>
      </w:r>
      <w:proofErr w:type="spellEnd"/>
      <w:r w:rsidRPr="00771AFC">
        <w:t xml:space="preserve"> (it’</w:t>
      </w:r>
      <w:r w:rsidR="00771AFC" w:rsidRPr="00771AFC">
        <w:t xml:space="preserve">s temporal name) is a </w:t>
      </w:r>
      <w:proofErr w:type="spellStart"/>
      <w:r w:rsidR="00771AFC" w:rsidRPr="00771AFC">
        <w:t>cRPG</w:t>
      </w:r>
      <w:proofErr w:type="spellEnd"/>
      <w:r w:rsidR="00771AFC" w:rsidRPr="00771AFC">
        <w:t xml:space="preserve"> Game (Computer Role Playing Game), but only few elements are typical RPG features</w:t>
      </w:r>
      <w:r w:rsidR="00771AFC">
        <w:t>. It has an experience system, but it’s very simple and it isn’t very important in gameplay. It’s game like “You can do what you want to do”. Storyline is like addition to gameplay, but it allows player to unlock some things.</w:t>
      </w:r>
    </w:p>
    <w:p w:rsidR="00771AFC" w:rsidRDefault="00771AFC" w:rsidP="005217C0">
      <w:r>
        <w:t xml:space="preserve">Time is unidentified, it’s XII - XIV age. Player is a boy, he has 16 years old. His dad is a smith (man, who does </w:t>
      </w:r>
      <w:proofErr w:type="spellStart"/>
      <w:r>
        <w:t>smithing</w:t>
      </w:r>
      <w:proofErr w:type="spellEnd"/>
      <w:r>
        <w:t xml:space="preserve">). He has some problems with one organization. Some day player is getting inside home and he saw his father is dead. </w:t>
      </w:r>
      <w:r w:rsidR="002856CF">
        <w:t xml:space="preserve">Then he must destroy that organization… He meets other boy, who has similar story to player. They works together, but sometime ago they are enemies…. More is coming soon… </w:t>
      </w:r>
      <w:r w:rsidR="002856CF">
        <w:sym w:font="Wingdings" w:char="F04A"/>
      </w:r>
    </w:p>
    <w:p w:rsidR="002856CF" w:rsidRDefault="002856CF" w:rsidP="005217C0">
      <w:r>
        <w:t xml:space="preserve">Storyline is non-linear, player can make decisions in all steps. </w:t>
      </w:r>
      <w:proofErr w:type="spellStart"/>
      <w:r>
        <w:t>Theese</w:t>
      </w:r>
      <w:proofErr w:type="spellEnd"/>
      <w:r>
        <w:t xml:space="preserve"> decisions can change all storyline.</w:t>
      </w:r>
    </w:p>
    <w:p w:rsidR="0061184E" w:rsidRDefault="0061184E" w:rsidP="0061184E">
      <w:pPr>
        <w:pStyle w:val="Nagwek2"/>
      </w:pPr>
      <w:r>
        <w:t>Technical Information</w:t>
      </w:r>
    </w:p>
    <w:p w:rsidR="0061184E" w:rsidRDefault="00ED4665" w:rsidP="0061184E">
      <w:r>
        <w:t xml:space="preserve">Playable tech-demo we’ll release in </w:t>
      </w:r>
      <w:proofErr w:type="spellStart"/>
      <w:r>
        <w:t>atumn</w:t>
      </w:r>
      <w:proofErr w:type="spellEnd"/>
      <w:r>
        <w:t xml:space="preserve"> 2010</w:t>
      </w:r>
    </w:p>
    <w:p w:rsidR="00ED4665" w:rsidRDefault="00ED4665" w:rsidP="0061184E">
      <w:r>
        <w:t>What we’ve got</w:t>
      </w:r>
    </w:p>
    <w:p w:rsidR="00ED4665" w:rsidRDefault="00ED4665" w:rsidP="00ED4665">
      <w:pPr>
        <w:numPr>
          <w:ilvl w:val="0"/>
          <w:numId w:val="37"/>
        </w:numPr>
        <w:spacing w:before="0" w:after="0"/>
        <w:ind w:left="714" w:hanging="357"/>
      </w:pPr>
      <w:r>
        <w:t>Playable character, our own player model is prepared.</w:t>
      </w:r>
    </w:p>
    <w:p w:rsidR="00ED4665" w:rsidRDefault="00ED4665" w:rsidP="00ED4665">
      <w:pPr>
        <w:numPr>
          <w:ilvl w:val="0"/>
          <w:numId w:val="37"/>
        </w:numPr>
        <w:spacing w:before="0" w:after="0"/>
        <w:ind w:left="714" w:hanging="357"/>
      </w:pPr>
      <w:r>
        <w:t>A lot of interactions</w:t>
      </w:r>
    </w:p>
    <w:p w:rsidR="00ED4665" w:rsidRDefault="00ED4665" w:rsidP="00ED4665">
      <w:pPr>
        <w:numPr>
          <w:ilvl w:val="0"/>
          <w:numId w:val="37"/>
        </w:numPr>
        <w:spacing w:before="0" w:after="0"/>
        <w:ind w:left="714" w:hanging="357"/>
      </w:pPr>
      <w:r>
        <w:t>Simple experience system</w:t>
      </w:r>
    </w:p>
    <w:p w:rsidR="00ED4665" w:rsidRDefault="00ED4665" w:rsidP="00ED4665">
      <w:pPr>
        <w:numPr>
          <w:ilvl w:val="0"/>
          <w:numId w:val="37"/>
        </w:numPr>
        <w:spacing w:before="0" w:after="0"/>
        <w:ind w:left="714" w:hanging="357"/>
      </w:pPr>
      <w:r>
        <w:t>LUA scripts, Script Editor, a lot of script functions</w:t>
      </w:r>
    </w:p>
    <w:p w:rsidR="00ED4665" w:rsidRDefault="00ED4665" w:rsidP="00ED4665">
      <w:pPr>
        <w:numPr>
          <w:ilvl w:val="0"/>
          <w:numId w:val="37"/>
        </w:numPr>
        <w:spacing w:before="0" w:after="0"/>
        <w:ind w:left="714" w:hanging="357"/>
      </w:pPr>
      <w:r>
        <w:t>Advanced AI: Enemies, guards, normal people. Guards: if player attack normal people, guard will attack player, if player is escaping before monster, Guard will attack monster. They attacks that characters, who started attacking other characters.</w:t>
      </w:r>
    </w:p>
    <w:p w:rsidR="00ED4665" w:rsidRDefault="00ED4665" w:rsidP="00ED4665">
      <w:pPr>
        <w:numPr>
          <w:ilvl w:val="0"/>
          <w:numId w:val="37"/>
        </w:numPr>
        <w:spacing w:before="0" w:after="0"/>
        <w:ind w:left="714" w:hanging="357"/>
      </w:pPr>
      <w:r>
        <w:lastRenderedPageBreak/>
        <w:t>Some magic spells:</w:t>
      </w:r>
      <w:r w:rsidR="009820F8">
        <w:t xml:space="preserve"> Attack </w:t>
      </w:r>
      <w:r w:rsidR="00F729F1">
        <w:t>missile, Healing missile,  player can heal himself</w:t>
      </w:r>
    </w:p>
    <w:p w:rsidR="00F729F1" w:rsidRDefault="00F729F1" w:rsidP="00ED4665">
      <w:pPr>
        <w:numPr>
          <w:ilvl w:val="0"/>
          <w:numId w:val="37"/>
        </w:numPr>
        <w:spacing w:before="0" w:after="0"/>
        <w:ind w:left="714" w:hanging="357"/>
      </w:pPr>
      <w:r>
        <w:t>Inventory and other storages</w:t>
      </w:r>
    </w:p>
    <w:p w:rsidR="00F729F1" w:rsidRDefault="00F729F1" w:rsidP="00ED4665">
      <w:pPr>
        <w:numPr>
          <w:ilvl w:val="0"/>
          <w:numId w:val="37"/>
        </w:numPr>
        <w:spacing w:before="0" w:after="0"/>
        <w:ind w:left="714" w:hanging="357"/>
      </w:pPr>
      <w:r>
        <w:t>Dialogues/Quests with LUA</w:t>
      </w:r>
    </w:p>
    <w:p w:rsidR="00F729F1" w:rsidRDefault="00F729F1" w:rsidP="00ED4665">
      <w:pPr>
        <w:numPr>
          <w:ilvl w:val="0"/>
          <w:numId w:val="37"/>
        </w:numPr>
        <w:spacing w:before="0" w:after="0"/>
        <w:ind w:left="714" w:hanging="357"/>
      </w:pPr>
      <w:r>
        <w:t xml:space="preserve">Players can make </w:t>
      </w:r>
      <w:proofErr w:type="spellStart"/>
      <w:r>
        <w:t>mods</w:t>
      </w:r>
      <w:proofErr w:type="spellEnd"/>
      <w:r>
        <w:t xml:space="preserve"> in LUA.</w:t>
      </w:r>
    </w:p>
    <w:p w:rsidR="00F729F1" w:rsidRDefault="00F729F1" w:rsidP="00F729F1">
      <w:pPr>
        <w:spacing w:before="0" w:after="0"/>
      </w:pPr>
      <w:r>
        <w:t>What we want in demo</w:t>
      </w:r>
    </w:p>
    <w:p w:rsidR="00F729F1" w:rsidRDefault="00F729F1" w:rsidP="00F729F1">
      <w:pPr>
        <w:numPr>
          <w:ilvl w:val="0"/>
          <w:numId w:val="38"/>
        </w:numPr>
        <w:spacing w:before="0" w:after="0"/>
      </w:pPr>
      <w:r>
        <w:t>Make all storyline - one, two missions for demo</w:t>
      </w:r>
    </w:p>
    <w:p w:rsidR="00F729F1" w:rsidRDefault="00F729F1" w:rsidP="00F729F1">
      <w:pPr>
        <w:numPr>
          <w:ilvl w:val="0"/>
          <w:numId w:val="38"/>
        </w:numPr>
        <w:spacing w:before="0" w:after="0"/>
      </w:pPr>
      <w:r>
        <w:t>More magic spells - they’re in design doc</w:t>
      </w:r>
    </w:p>
    <w:p w:rsidR="00F729F1" w:rsidRDefault="00F729F1" w:rsidP="00F729F1">
      <w:pPr>
        <w:numPr>
          <w:ilvl w:val="0"/>
          <w:numId w:val="38"/>
        </w:numPr>
        <w:spacing w:before="0" w:after="0"/>
      </w:pPr>
      <w:r>
        <w:t>Full 2D/3D Graphics for world</w:t>
      </w:r>
    </w:p>
    <w:p w:rsidR="00F729F1" w:rsidRPr="0061184E" w:rsidRDefault="00F729F1" w:rsidP="00F729F1">
      <w:pPr>
        <w:numPr>
          <w:ilvl w:val="0"/>
          <w:numId w:val="38"/>
        </w:numPr>
        <w:spacing w:before="0" w:after="0"/>
      </w:pPr>
      <w:r>
        <w:t>Some other things</w:t>
      </w:r>
    </w:p>
    <w:p w:rsidR="00770B2E" w:rsidRDefault="00C71631" w:rsidP="009079C4">
      <w:pPr>
        <w:pStyle w:val="Nagwek1"/>
        <w:rPr>
          <w:lang w:val="pl-PL"/>
        </w:rPr>
      </w:pPr>
      <w:r>
        <w:rPr>
          <w:lang w:val="pl-PL"/>
        </w:rPr>
        <w:t>Fabuła i świat</w:t>
      </w:r>
    </w:p>
    <w:p w:rsidR="00C71631" w:rsidRPr="00C71631" w:rsidRDefault="00C71631" w:rsidP="00C71631">
      <w:pPr>
        <w:rPr>
          <w:lang w:val="pl-PL"/>
        </w:rPr>
      </w:pPr>
      <w:r>
        <w:rPr>
          <w:lang w:val="pl-PL"/>
        </w:rPr>
        <w:t xml:space="preserve">Osobny dokument: </w:t>
      </w:r>
      <w:hyperlink r:id="rId10" w:history="1">
        <w:r w:rsidRPr="008E63FD">
          <w:rPr>
            <w:rStyle w:val="Hipercze"/>
            <w:lang w:val="pl-PL"/>
          </w:rPr>
          <w:t>Fabuła i świat</w:t>
        </w:r>
      </w:hyperlink>
    </w:p>
    <w:p w:rsidR="00F72AC5" w:rsidRPr="00F72AC5" w:rsidRDefault="00F72AC5" w:rsidP="00F72AC5">
      <w:pPr>
        <w:pStyle w:val="Nagwek1"/>
        <w:rPr>
          <w:lang w:val="pl-PL"/>
        </w:rPr>
      </w:pPr>
      <w:r w:rsidRPr="00F72AC5">
        <w:rPr>
          <w:lang w:val="pl-PL"/>
        </w:rPr>
        <w:t>Elementy gry i Mechanika</w:t>
      </w:r>
    </w:p>
    <w:p w:rsidR="00147EE6" w:rsidRDefault="00147EE6" w:rsidP="00F72AC5">
      <w:pPr>
        <w:rPr>
          <w:lang w:val="pl-PL"/>
        </w:rPr>
      </w:pPr>
      <w:r>
        <w:rPr>
          <w:lang w:val="pl-PL"/>
        </w:rPr>
        <w:t>Opis wszystkich elementów gry, mechaniki, tego, co gracz może robić.</w:t>
      </w:r>
    </w:p>
    <w:p w:rsidR="00F72AC5" w:rsidRPr="00F72AC5" w:rsidRDefault="00F72AC5" w:rsidP="00F72AC5">
      <w:pPr>
        <w:rPr>
          <w:lang w:val="pl-PL"/>
        </w:rPr>
      </w:pPr>
      <w:r w:rsidRPr="00F72AC5">
        <w:rPr>
          <w:lang w:val="pl-PL"/>
        </w:rPr>
        <w:t xml:space="preserve">Osobny dokument: </w:t>
      </w:r>
      <w:hyperlink r:id="rId11" w:history="1">
        <w:r w:rsidRPr="00F72AC5">
          <w:rPr>
            <w:rStyle w:val="Hipercze"/>
            <w:lang w:val="pl-PL"/>
          </w:rPr>
          <w:t>Elementy gry i mechanika</w:t>
        </w:r>
      </w:hyperlink>
    </w:p>
    <w:p w:rsidR="007D2109" w:rsidRDefault="007D2109" w:rsidP="007D2109">
      <w:pPr>
        <w:pStyle w:val="Nagwek1"/>
        <w:rPr>
          <w:lang w:val="pl-PL"/>
        </w:rPr>
      </w:pPr>
      <w:r w:rsidRPr="00F72AC5">
        <w:rPr>
          <w:lang w:val="pl-PL"/>
        </w:rPr>
        <w:t>Dźwięki/Muzyka</w:t>
      </w:r>
    </w:p>
    <w:p w:rsidR="00C71631" w:rsidRPr="00C71631" w:rsidRDefault="00C71631" w:rsidP="00C71631">
      <w:pPr>
        <w:rPr>
          <w:lang w:val="pl-PL"/>
        </w:rPr>
      </w:pPr>
      <w:r>
        <w:rPr>
          <w:lang w:val="pl-PL"/>
        </w:rPr>
        <w:t xml:space="preserve">Na razie jedyna muzyka to utwór </w:t>
      </w:r>
      <w:proofErr w:type="spellStart"/>
      <w:r>
        <w:rPr>
          <w:lang w:val="pl-PL"/>
        </w:rPr>
        <w:t>Ognioka</w:t>
      </w:r>
      <w:proofErr w:type="spellEnd"/>
      <w:r>
        <w:rPr>
          <w:lang w:val="pl-PL"/>
        </w:rPr>
        <w:t xml:space="preserve">, jest wykorzystywana jako </w:t>
      </w:r>
      <w:proofErr w:type="spellStart"/>
      <w:r>
        <w:rPr>
          <w:lang w:val="pl-PL"/>
        </w:rPr>
        <w:t>background</w:t>
      </w:r>
      <w:proofErr w:type="spellEnd"/>
      <w:r>
        <w:rPr>
          <w:lang w:val="pl-PL"/>
        </w:rPr>
        <w:t xml:space="preserve"> </w:t>
      </w:r>
      <w:proofErr w:type="spellStart"/>
      <w:r>
        <w:rPr>
          <w:lang w:val="pl-PL"/>
        </w:rPr>
        <w:t>theme</w:t>
      </w:r>
      <w:proofErr w:type="spellEnd"/>
      <w:r>
        <w:rPr>
          <w:lang w:val="pl-PL"/>
        </w:rPr>
        <w:t xml:space="preserve"> w menu.</w:t>
      </w:r>
    </w:p>
    <w:p w:rsidR="005E1885" w:rsidRPr="00F72AC5" w:rsidRDefault="005E1885" w:rsidP="005E1885">
      <w:pPr>
        <w:pStyle w:val="Nagwek1"/>
        <w:rPr>
          <w:lang w:val="pl-PL"/>
        </w:rPr>
      </w:pPr>
      <w:r w:rsidRPr="00F72AC5">
        <w:rPr>
          <w:lang w:val="pl-PL"/>
        </w:rPr>
        <w:t>Technologie</w:t>
      </w:r>
    </w:p>
    <w:p w:rsidR="00A21F8F" w:rsidRPr="00F72AC5" w:rsidRDefault="00EF25F8" w:rsidP="005E1885">
      <w:pPr>
        <w:rPr>
          <w:lang w:val="pl-PL"/>
        </w:rPr>
      </w:pPr>
      <w:r w:rsidRPr="00F72AC5">
        <w:rPr>
          <w:lang w:val="pl-PL"/>
        </w:rPr>
        <w:t xml:space="preserve">Do utworzenia tej gry zamierzam użyć wielu narzędzi. Przede wszystkim potrzebny jest silnik. Nie potrafię napisać własnego więc </w:t>
      </w:r>
      <w:r w:rsidR="00A21F8F" w:rsidRPr="00F72AC5">
        <w:rPr>
          <w:lang w:val="pl-PL"/>
        </w:rPr>
        <w:t>rozważam 3 silniki (2 ale jeden do zabawy):</w:t>
      </w:r>
    </w:p>
    <w:p w:rsidR="005E1885" w:rsidRPr="00F72AC5" w:rsidRDefault="00EF25F8" w:rsidP="008D4ACC">
      <w:pPr>
        <w:ind w:left="709"/>
        <w:rPr>
          <w:lang w:val="pl-PL"/>
        </w:rPr>
      </w:pPr>
      <w:proofErr w:type="spellStart"/>
      <w:r w:rsidRPr="00F72AC5">
        <w:rPr>
          <w:b/>
          <w:lang w:val="pl-PL"/>
        </w:rPr>
        <w:t>Esenthel</w:t>
      </w:r>
      <w:proofErr w:type="spellEnd"/>
      <w:r w:rsidRPr="00F72AC5">
        <w:rPr>
          <w:lang w:val="pl-PL"/>
        </w:rPr>
        <w:t xml:space="preserve"> (</w:t>
      </w:r>
      <w:hyperlink r:id="rId12" w:history="1">
        <w:r w:rsidRPr="00F72AC5">
          <w:rPr>
            <w:rStyle w:val="Hipercze"/>
            <w:lang w:val="pl-PL"/>
          </w:rPr>
          <w:t>http://www.esenthel.com</w:t>
        </w:r>
      </w:hyperlink>
      <w:r w:rsidRPr="00F72AC5">
        <w:rPr>
          <w:lang w:val="pl-PL"/>
        </w:rPr>
        <w:t>). To są jego zalety i wady:</w:t>
      </w:r>
    </w:p>
    <w:p w:rsidR="00EF25F8" w:rsidRPr="00F72AC5" w:rsidRDefault="00EF25F8" w:rsidP="008D4ACC">
      <w:pPr>
        <w:ind w:left="709"/>
        <w:rPr>
          <w:u w:val="single"/>
          <w:lang w:val="pl-PL"/>
        </w:rPr>
      </w:pPr>
      <w:r w:rsidRPr="00F72AC5">
        <w:rPr>
          <w:u w:val="single"/>
          <w:lang w:val="pl-PL"/>
        </w:rPr>
        <w:t>Zalety:</w:t>
      </w:r>
    </w:p>
    <w:p w:rsidR="00EF25F8" w:rsidRPr="00F72AC5" w:rsidRDefault="00EF25F8" w:rsidP="00F729F1">
      <w:pPr>
        <w:numPr>
          <w:ilvl w:val="0"/>
          <w:numId w:val="24"/>
        </w:numPr>
        <w:spacing w:before="0" w:after="0"/>
        <w:ind w:left="1134"/>
        <w:rPr>
          <w:lang w:val="pl-PL"/>
        </w:rPr>
      </w:pPr>
      <w:r w:rsidRPr="00F72AC5">
        <w:rPr>
          <w:lang w:val="pl-PL"/>
        </w:rPr>
        <w:t>-Bardzo prosty w obsłudze</w:t>
      </w:r>
    </w:p>
    <w:p w:rsidR="00EF25F8" w:rsidRPr="00F72AC5" w:rsidRDefault="00EF25F8" w:rsidP="00F729F1">
      <w:pPr>
        <w:numPr>
          <w:ilvl w:val="0"/>
          <w:numId w:val="24"/>
        </w:numPr>
        <w:spacing w:before="0" w:after="0"/>
        <w:ind w:left="1134"/>
        <w:rPr>
          <w:lang w:val="pl-PL"/>
        </w:rPr>
      </w:pPr>
      <w:r w:rsidRPr="00F72AC5">
        <w:rPr>
          <w:lang w:val="pl-PL"/>
        </w:rPr>
        <w:t>-Darmowy do niekomercyjnego użytku</w:t>
      </w:r>
    </w:p>
    <w:p w:rsidR="00EF25F8" w:rsidRPr="00F72AC5" w:rsidRDefault="00EF25F8" w:rsidP="00F729F1">
      <w:pPr>
        <w:numPr>
          <w:ilvl w:val="0"/>
          <w:numId w:val="24"/>
        </w:numPr>
        <w:spacing w:before="0" w:after="0"/>
        <w:ind w:left="1134"/>
        <w:rPr>
          <w:lang w:val="pl-PL"/>
        </w:rPr>
      </w:pPr>
      <w:r w:rsidRPr="00F72AC5">
        <w:rPr>
          <w:lang w:val="pl-PL"/>
        </w:rPr>
        <w:t>-Bardzo rozbudowany</w:t>
      </w:r>
    </w:p>
    <w:p w:rsidR="00EF25F8" w:rsidRPr="00F72AC5" w:rsidRDefault="00EF25F8" w:rsidP="00F729F1">
      <w:pPr>
        <w:numPr>
          <w:ilvl w:val="0"/>
          <w:numId w:val="24"/>
        </w:numPr>
        <w:spacing w:before="0" w:after="0"/>
        <w:ind w:left="1134"/>
        <w:rPr>
          <w:lang w:val="pl-PL"/>
        </w:rPr>
      </w:pPr>
      <w:r w:rsidRPr="00F72AC5">
        <w:rPr>
          <w:lang w:val="pl-PL"/>
        </w:rPr>
        <w:t>-Wysoka jakość renderingu</w:t>
      </w:r>
    </w:p>
    <w:p w:rsidR="00EF25F8" w:rsidRPr="00F72AC5" w:rsidRDefault="00282320" w:rsidP="00F729F1">
      <w:pPr>
        <w:numPr>
          <w:ilvl w:val="0"/>
          <w:numId w:val="24"/>
        </w:numPr>
        <w:spacing w:before="0" w:after="0"/>
        <w:ind w:left="1134"/>
        <w:rPr>
          <w:lang w:val="pl-PL"/>
        </w:rPr>
      </w:pPr>
      <w:r w:rsidRPr="00F72AC5">
        <w:rPr>
          <w:lang w:val="pl-PL"/>
        </w:rPr>
        <w:t>-C</w:t>
      </w:r>
      <w:r w:rsidR="00EF25F8" w:rsidRPr="00F72AC5">
        <w:rPr>
          <w:lang w:val="pl-PL"/>
        </w:rPr>
        <w:t>zęsto aktualizowany</w:t>
      </w:r>
    </w:p>
    <w:p w:rsidR="00EF25F8" w:rsidRPr="00F72AC5" w:rsidRDefault="00EF25F8" w:rsidP="00F729F1">
      <w:pPr>
        <w:numPr>
          <w:ilvl w:val="0"/>
          <w:numId w:val="24"/>
        </w:numPr>
        <w:spacing w:before="0" w:after="0"/>
        <w:ind w:left="1134"/>
        <w:rPr>
          <w:lang w:val="pl-PL"/>
        </w:rPr>
      </w:pPr>
      <w:r w:rsidRPr="00F72AC5">
        <w:rPr>
          <w:lang w:val="pl-PL"/>
        </w:rPr>
        <w:t xml:space="preserve">-Bardzo dobry </w:t>
      </w:r>
      <w:proofErr w:type="spellStart"/>
      <w:r w:rsidRPr="00F72AC5">
        <w:rPr>
          <w:lang w:val="pl-PL"/>
        </w:rPr>
        <w:t>support</w:t>
      </w:r>
      <w:proofErr w:type="spellEnd"/>
    </w:p>
    <w:p w:rsidR="00EF25F8" w:rsidRPr="00F72AC5" w:rsidRDefault="00EF25F8" w:rsidP="00F729F1">
      <w:pPr>
        <w:numPr>
          <w:ilvl w:val="0"/>
          <w:numId w:val="24"/>
        </w:numPr>
        <w:spacing w:before="0" w:after="0"/>
        <w:ind w:left="1134"/>
        <w:rPr>
          <w:lang w:val="pl-PL"/>
        </w:rPr>
      </w:pPr>
      <w:r w:rsidRPr="00F72AC5">
        <w:rPr>
          <w:lang w:val="pl-PL"/>
        </w:rPr>
        <w:t xml:space="preserve">-W przyszłości będzie obsługiwał DX10 oraz wbudowany </w:t>
      </w:r>
      <w:proofErr w:type="spellStart"/>
      <w:r w:rsidRPr="00F72AC5">
        <w:rPr>
          <w:lang w:val="pl-PL"/>
        </w:rPr>
        <w:t>Multiplayer</w:t>
      </w:r>
      <w:proofErr w:type="spellEnd"/>
      <w:r w:rsidRPr="00F72AC5">
        <w:rPr>
          <w:lang w:val="pl-PL"/>
        </w:rPr>
        <w:t xml:space="preserve"> (teraz samemu trzeba pisać kod do </w:t>
      </w:r>
      <w:proofErr w:type="spellStart"/>
      <w:r w:rsidRPr="00F72AC5">
        <w:rPr>
          <w:lang w:val="pl-PL"/>
        </w:rPr>
        <w:t>multi</w:t>
      </w:r>
      <w:proofErr w:type="spellEnd"/>
      <w:r w:rsidRPr="00F72AC5">
        <w:rPr>
          <w:lang w:val="pl-PL"/>
        </w:rPr>
        <w:t>) oraz mega optymalizacja i poprawa wydajności</w:t>
      </w:r>
    </w:p>
    <w:p w:rsidR="00EF25F8" w:rsidRPr="00F72AC5" w:rsidRDefault="00EF25F8" w:rsidP="00F729F1">
      <w:pPr>
        <w:spacing w:before="0" w:after="0"/>
        <w:ind w:left="1134"/>
        <w:rPr>
          <w:u w:val="single"/>
          <w:lang w:val="pl-PL"/>
        </w:rPr>
      </w:pPr>
      <w:r w:rsidRPr="00F72AC5">
        <w:rPr>
          <w:u w:val="single"/>
          <w:lang w:val="pl-PL"/>
        </w:rPr>
        <w:t>Wady:</w:t>
      </w:r>
    </w:p>
    <w:p w:rsidR="00EF25F8" w:rsidRPr="00F72AC5" w:rsidRDefault="00EF25F8" w:rsidP="00F729F1">
      <w:pPr>
        <w:numPr>
          <w:ilvl w:val="0"/>
          <w:numId w:val="26"/>
        </w:numPr>
        <w:spacing w:before="0" w:after="0"/>
        <w:ind w:left="1134"/>
        <w:rPr>
          <w:lang w:val="pl-PL"/>
        </w:rPr>
      </w:pPr>
      <w:r w:rsidRPr="00F72AC5">
        <w:rPr>
          <w:lang w:val="pl-PL"/>
        </w:rPr>
        <w:t xml:space="preserve">Ma duże wymagania sprzętowe, Słaba ilość </w:t>
      </w:r>
      <w:proofErr w:type="spellStart"/>
      <w:r w:rsidRPr="00F72AC5">
        <w:rPr>
          <w:lang w:val="pl-PL"/>
        </w:rPr>
        <w:t>fps</w:t>
      </w:r>
      <w:proofErr w:type="spellEnd"/>
      <w:r w:rsidRPr="00F72AC5">
        <w:rPr>
          <w:lang w:val="pl-PL"/>
        </w:rPr>
        <w:t xml:space="preserve">, Niezoptymalizowany </w:t>
      </w:r>
    </w:p>
    <w:p w:rsidR="00EF25F8" w:rsidRPr="00F72AC5" w:rsidRDefault="00EF25F8" w:rsidP="00F729F1">
      <w:pPr>
        <w:numPr>
          <w:ilvl w:val="0"/>
          <w:numId w:val="26"/>
        </w:numPr>
        <w:spacing w:before="0" w:after="0"/>
        <w:ind w:left="1134"/>
        <w:rPr>
          <w:lang w:val="pl-PL"/>
        </w:rPr>
      </w:pPr>
      <w:r w:rsidRPr="00F72AC5">
        <w:rPr>
          <w:lang w:val="pl-PL"/>
        </w:rPr>
        <w:t xml:space="preserve">-Aby móc tworzyć własne </w:t>
      </w:r>
      <w:proofErr w:type="spellStart"/>
      <w:r w:rsidRPr="00F72AC5">
        <w:rPr>
          <w:lang w:val="pl-PL"/>
        </w:rPr>
        <w:t>shadery</w:t>
      </w:r>
      <w:proofErr w:type="spellEnd"/>
      <w:r w:rsidRPr="00F72AC5">
        <w:rPr>
          <w:lang w:val="pl-PL"/>
        </w:rPr>
        <w:t xml:space="preserve"> trzeba kupić licencję za 500zł</w:t>
      </w:r>
    </w:p>
    <w:p w:rsidR="00A21F8F" w:rsidRPr="00C71631" w:rsidRDefault="00EF25F8" w:rsidP="00F729F1">
      <w:pPr>
        <w:numPr>
          <w:ilvl w:val="0"/>
          <w:numId w:val="26"/>
        </w:numPr>
        <w:spacing w:before="0" w:after="0"/>
        <w:ind w:left="1134"/>
        <w:rPr>
          <w:lang w:val="pl-PL"/>
        </w:rPr>
      </w:pPr>
      <w:r w:rsidRPr="00F72AC5">
        <w:rPr>
          <w:lang w:val="pl-PL"/>
        </w:rPr>
        <w:t>-</w:t>
      </w:r>
      <w:proofErr w:type="spellStart"/>
      <w:r w:rsidRPr="00F72AC5">
        <w:rPr>
          <w:lang w:val="pl-PL"/>
        </w:rPr>
        <w:t>Support</w:t>
      </w:r>
      <w:proofErr w:type="spellEnd"/>
      <w:r w:rsidRPr="00F72AC5">
        <w:rPr>
          <w:lang w:val="pl-PL"/>
        </w:rPr>
        <w:t xml:space="preserve"> był 2-językowy (polsko/angielski) ale usunęli polski :(</w:t>
      </w:r>
    </w:p>
    <w:p w:rsidR="00282320" w:rsidRPr="00F72AC5" w:rsidRDefault="00282320" w:rsidP="00282320">
      <w:pPr>
        <w:rPr>
          <w:lang w:val="pl-PL"/>
        </w:rPr>
      </w:pPr>
      <w:r w:rsidRPr="00F72AC5">
        <w:rPr>
          <w:lang w:val="pl-PL"/>
        </w:rPr>
        <w:t xml:space="preserve">Ale oprócz silnika </w:t>
      </w:r>
      <w:r w:rsidR="00C71631">
        <w:rPr>
          <w:lang w:val="pl-PL"/>
        </w:rPr>
        <w:t>używamy</w:t>
      </w:r>
      <w:r w:rsidRPr="00F72AC5">
        <w:rPr>
          <w:lang w:val="pl-PL"/>
        </w:rPr>
        <w:t xml:space="preserve"> takich rzeczy:</w:t>
      </w:r>
    </w:p>
    <w:p w:rsidR="00282320" w:rsidRPr="00F72AC5" w:rsidRDefault="00282320" w:rsidP="00F729F1">
      <w:pPr>
        <w:numPr>
          <w:ilvl w:val="0"/>
          <w:numId w:val="29"/>
        </w:numPr>
        <w:spacing w:before="0" w:after="0"/>
        <w:ind w:left="714" w:hanging="357"/>
        <w:rPr>
          <w:lang w:val="pl-PL"/>
        </w:rPr>
      </w:pPr>
      <w:r w:rsidRPr="00F72AC5">
        <w:rPr>
          <w:lang w:val="pl-PL"/>
        </w:rPr>
        <w:lastRenderedPageBreak/>
        <w:t xml:space="preserve">Język skryptowy LUA + </w:t>
      </w:r>
      <w:proofErr w:type="spellStart"/>
      <w:r w:rsidRPr="00F72AC5">
        <w:rPr>
          <w:lang w:val="pl-PL"/>
        </w:rPr>
        <w:t>Luabind</w:t>
      </w:r>
      <w:proofErr w:type="spellEnd"/>
      <w:r w:rsidR="004D53EA" w:rsidRPr="00F72AC5">
        <w:rPr>
          <w:lang w:val="pl-PL"/>
        </w:rPr>
        <w:t xml:space="preserve"> (o ile silnik nie będzie posiadał własnej obsługi skryptów (Unity3d takową ma, </w:t>
      </w:r>
      <w:proofErr w:type="spellStart"/>
      <w:r w:rsidR="004D53EA" w:rsidRPr="00F72AC5">
        <w:rPr>
          <w:lang w:val="pl-PL"/>
        </w:rPr>
        <w:t>Unigine</w:t>
      </w:r>
      <w:proofErr w:type="spellEnd"/>
      <w:r w:rsidR="004D53EA" w:rsidRPr="00F72AC5">
        <w:rPr>
          <w:lang w:val="pl-PL"/>
        </w:rPr>
        <w:t xml:space="preserve"> też ale jego nie użyję w grze)</w:t>
      </w:r>
    </w:p>
    <w:p w:rsidR="00282320" w:rsidRPr="00F72AC5" w:rsidRDefault="00282320" w:rsidP="00F729F1">
      <w:pPr>
        <w:numPr>
          <w:ilvl w:val="0"/>
          <w:numId w:val="29"/>
        </w:numPr>
        <w:spacing w:before="0" w:after="0"/>
        <w:ind w:left="714" w:hanging="357"/>
        <w:rPr>
          <w:lang w:val="pl-PL"/>
        </w:rPr>
      </w:pPr>
      <w:r w:rsidRPr="00F72AC5">
        <w:rPr>
          <w:lang w:val="pl-PL"/>
        </w:rPr>
        <w:t>3ds max 20</w:t>
      </w:r>
      <w:r w:rsidR="00C611FE">
        <w:rPr>
          <w:lang w:val="pl-PL"/>
        </w:rPr>
        <w:t>11</w:t>
      </w:r>
      <w:r w:rsidRPr="00F72AC5">
        <w:rPr>
          <w:lang w:val="pl-PL"/>
        </w:rPr>
        <w:t xml:space="preserve"> – edytor grafiki 3d</w:t>
      </w:r>
    </w:p>
    <w:p w:rsidR="00282320" w:rsidRPr="00F72AC5" w:rsidRDefault="00282320" w:rsidP="00F729F1">
      <w:pPr>
        <w:numPr>
          <w:ilvl w:val="0"/>
          <w:numId w:val="29"/>
        </w:numPr>
        <w:spacing w:before="0" w:after="0"/>
        <w:ind w:left="714" w:hanging="357"/>
        <w:rPr>
          <w:lang w:val="pl-PL"/>
        </w:rPr>
      </w:pPr>
      <w:proofErr w:type="spellStart"/>
      <w:r w:rsidRPr="00F72AC5">
        <w:rPr>
          <w:lang w:val="pl-PL"/>
        </w:rPr>
        <w:t>Photoshop</w:t>
      </w:r>
      <w:proofErr w:type="spellEnd"/>
      <w:r w:rsidRPr="00F72AC5">
        <w:rPr>
          <w:lang w:val="pl-PL"/>
        </w:rPr>
        <w:t xml:space="preserve"> CS</w:t>
      </w:r>
      <w:r w:rsidR="00C611FE">
        <w:rPr>
          <w:lang w:val="pl-PL"/>
        </w:rPr>
        <w:t>5</w:t>
      </w:r>
      <w:r w:rsidRPr="00F72AC5">
        <w:rPr>
          <w:lang w:val="pl-PL"/>
        </w:rPr>
        <w:t xml:space="preserve"> – edytor grafiki 2d</w:t>
      </w:r>
    </w:p>
    <w:p w:rsidR="00282320" w:rsidRPr="00F72AC5" w:rsidRDefault="00C611FE" w:rsidP="00F729F1">
      <w:pPr>
        <w:numPr>
          <w:ilvl w:val="0"/>
          <w:numId w:val="29"/>
        </w:numPr>
        <w:spacing w:before="0" w:after="0"/>
        <w:ind w:left="714" w:hanging="357"/>
        <w:rPr>
          <w:lang w:val="pl-PL"/>
        </w:rPr>
      </w:pPr>
      <w:r>
        <w:rPr>
          <w:lang w:val="pl-PL"/>
        </w:rPr>
        <w:t xml:space="preserve">Visual Studio </w:t>
      </w:r>
      <w:r w:rsidR="00F72AC5">
        <w:rPr>
          <w:lang w:val="pl-PL"/>
        </w:rPr>
        <w:t>2010</w:t>
      </w:r>
      <w:r w:rsidR="00282320" w:rsidRPr="00F72AC5">
        <w:rPr>
          <w:lang w:val="pl-PL"/>
        </w:rPr>
        <w:t xml:space="preserve"> – Środowisko programistyczne</w:t>
      </w:r>
    </w:p>
    <w:p w:rsidR="00282320" w:rsidRPr="00F72AC5" w:rsidRDefault="00282320" w:rsidP="00F729F1">
      <w:pPr>
        <w:numPr>
          <w:ilvl w:val="0"/>
          <w:numId w:val="29"/>
        </w:numPr>
        <w:spacing w:before="0" w:after="0"/>
        <w:ind w:left="714" w:hanging="357"/>
        <w:rPr>
          <w:lang w:val="pl-PL"/>
        </w:rPr>
      </w:pPr>
      <w:proofErr w:type="spellStart"/>
      <w:r w:rsidRPr="00F72AC5">
        <w:rPr>
          <w:lang w:val="pl-PL"/>
        </w:rPr>
        <w:t>PhysX</w:t>
      </w:r>
      <w:proofErr w:type="spellEnd"/>
      <w:r w:rsidRPr="00F72AC5">
        <w:rPr>
          <w:lang w:val="pl-PL"/>
        </w:rPr>
        <w:t xml:space="preserve"> – silnik fizyki</w:t>
      </w:r>
    </w:p>
    <w:p w:rsidR="005E1885" w:rsidRPr="00F72AC5" w:rsidRDefault="005E1885" w:rsidP="005E1885">
      <w:pPr>
        <w:pStyle w:val="Nagwek2"/>
        <w:rPr>
          <w:lang w:val="pl-PL"/>
        </w:rPr>
      </w:pPr>
      <w:r w:rsidRPr="00F72AC5">
        <w:rPr>
          <w:lang w:val="pl-PL"/>
        </w:rPr>
        <w:t>Edytory i narzędzia</w:t>
      </w:r>
    </w:p>
    <w:p w:rsidR="005E1885" w:rsidRPr="00F72AC5" w:rsidRDefault="005E1885" w:rsidP="005E1885">
      <w:pPr>
        <w:rPr>
          <w:lang w:val="pl-PL"/>
        </w:rPr>
      </w:pPr>
      <w:r w:rsidRPr="00F72AC5">
        <w:rPr>
          <w:lang w:val="pl-PL"/>
        </w:rPr>
        <w:t xml:space="preserve">Silnik </w:t>
      </w:r>
      <w:proofErr w:type="spellStart"/>
      <w:r w:rsidRPr="00F72AC5">
        <w:rPr>
          <w:lang w:val="pl-PL"/>
        </w:rPr>
        <w:t>Esentel</w:t>
      </w:r>
      <w:proofErr w:type="spellEnd"/>
      <w:r w:rsidRPr="00F72AC5">
        <w:rPr>
          <w:lang w:val="pl-PL"/>
        </w:rPr>
        <w:t xml:space="preserve"> udostępnia wiele narzędzi i edytorów znacznie ułatwiających pracę. Przedstawię tu najważniejsze z nich:</w:t>
      </w:r>
    </w:p>
    <w:p w:rsidR="005E1885" w:rsidRPr="00F72AC5" w:rsidRDefault="005E1885" w:rsidP="005E1885">
      <w:pPr>
        <w:numPr>
          <w:ilvl w:val="0"/>
          <w:numId w:val="8"/>
        </w:numPr>
        <w:rPr>
          <w:lang w:val="pl-PL"/>
        </w:rPr>
      </w:pPr>
      <w:proofErr w:type="spellStart"/>
      <w:r w:rsidRPr="00F72AC5">
        <w:rPr>
          <w:lang w:val="pl-PL"/>
        </w:rPr>
        <w:t>World</w:t>
      </w:r>
      <w:proofErr w:type="spellEnd"/>
      <w:r w:rsidRPr="00F72AC5">
        <w:rPr>
          <w:lang w:val="pl-PL"/>
        </w:rPr>
        <w:t xml:space="preserve"> </w:t>
      </w:r>
      <w:proofErr w:type="spellStart"/>
      <w:r w:rsidRPr="00F72AC5">
        <w:rPr>
          <w:lang w:val="pl-PL"/>
        </w:rPr>
        <w:t>editor</w:t>
      </w:r>
      <w:proofErr w:type="spellEnd"/>
      <w:r w:rsidRPr="00F72AC5">
        <w:rPr>
          <w:lang w:val="pl-PL"/>
        </w:rPr>
        <w:t xml:space="preserve"> – bardzo rozbudowany edytor świata. Generuje i kształtuje teren, na który można wstawiać obiekty postaci, budynków itp. Ma też możliwość wstawiania rzek i jezior.</w:t>
      </w:r>
    </w:p>
    <w:p w:rsidR="005E1885" w:rsidRPr="00F72AC5" w:rsidRDefault="005E1885" w:rsidP="005E1885">
      <w:pPr>
        <w:numPr>
          <w:ilvl w:val="0"/>
          <w:numId w:val="8"/>
        </w:numPr>
        <w:rPr>
          <w:lang w:val="pl-PL"/>
        </w:rPr>
      </w:pPr>
      <w:proofErr w:type="spellStart"/>
      <w:r w:rsidRPr="00F72AC5">
        <w:rPr>
          <w:lang w:val="pl-PL"/>
        </w:rPr>
        <w:t>Mesh</w:t>
      </w:r>
      <w:proofErr w:type="spellEnd"/>
      <w:r w:rsidRPr="00F72AC5">
        <w:rPr>
          <w:lang w:val="pl-PL"/>
        </w:rPr>
        <w:t xml:space="preserve"> </w:t>
      </w:r>
      <w:proofErr w:type="spellStart"/>
      <w:r w:rsidRPr="00F72AC5">
        <w:rPr>
          <w:lang w:val="pl-PL"/>
        </w:rPr>
        <w:t>editor</w:t>
      </w:r>
      <w:proofErr w:type="spellEnd"/>
      <w:r w:rsidRPr="00F72AC5">
        <w:rPr>
          <w:lang w:val="pl-PL"/>
        </w:rPr>
        <w:t xml:space="preserve"> – przydatny edytor modeli, animacji, i fizyki obiektów. Ma możliwości importu modelu wraz z animacją oraz konwersji na format silnika.</w:t>
      </w:r>
    </w:p>
    <w:p w:rsidR="005E1885" w:rsidRPr="00F72AC5" w:rsidRDefault="005E1885" w:rsidP="005E1885">
      <w:pPr>
        <w:numPr>
          <w:ilvl w:val="0"/>
          <w:numId w:val="8"/>
        </w:numPr>
        <w:rPr>
          <w:lang w:val="pl-PL"/>
        </w:rPr>
      </w:pPr>
      <w:r w:rsidRPr="00F72AC5">
        <w:rPr>
          <w:lang w:val="pl-PL"/>
        </w:rPr>
        <w:t xml:space="preserve">Gui </w:t>
      </w:r>
      <w:proofErr w:type="spellStart"/>
      <w:r w:rsidRPr="00F72AC5">
        <w:rPr>
          <w:lang w:val="pl-PL"/>
        </w:rPr>
        <w:t>editor</w:t>
      </w:r>
      <w:proofErr w:type="spellEnd"/>
      <w:r w:rsidRPr="00F72AC5">
        <w:rPr>
          <w:lang w:val="pl-PL"/>
        </w:rPr>
        <w:t xml:space="preserve"> – edytor graficznego interfejsu w wizualny sposób. Przydatne narzędzie, dzięki niemu nie trzeba bawić się w ustawianie pozycji X i Y przycisków. Lecz wiele elementów GUI i tak najlepiej utworzyć w kodzie.</w:t>
      </w:r>
    </w:p>
    <w:p w:rsidR="005E1885" w:rsidRDefault="005E1885" w:rsidP="005E1885">
      <w:pPr>
        <w:numPr>
          <w:ilvl w:val="0"/>
          <w:numId w:val="8"/>
        </w:numPr>
        <w:rPr>
          <w:lang w:val="pl-PL"/>
        </w:rPr>
      </w:pPr>
      <w:proofErr w:type="spellStart"/>
      <w:r w:rsidRPr="00F72AC5">
        <w:rPr>
          <w:lang w:val="pl-PL"/>
        </w:rPr>
        <w:t>Icon</w:t>
      </w:r>
      <w:proofErr w:type="spellEnd"/>
      <w:r w:rsidRPr="00F72AC5">
        <w:rPr>
          <w:lang w:val="pl-PL"/>
        </w:rPr>
        <w:t xml:space="preserve"> </w:t>
      </w:r>
      <w:proofErr w:type="spellStart"/>
      <w:r w:rsidRPr="00F72AC5">
        <w:rPr>
          <w:lang w:val="pl-PL"/>
        </w:rPr>
        <w:t>maker</w:t>
      </w:r>
      <w:proofErr w:type="spellEnd"/>
      <w:r w:rsidRPr="00F72AC5">
        <w:rPr>
          <w:lang w:val="pl-PL"/>
        </w:rPr>
        <w:t xml:space="preserve"> – wczytuje </w:t>
      </w:r>
      <w:r w:rsidR="00C727DE" w:rsidRPr="00F72AC5">
        <w:rPr>
          <w:lang w:val="pl-PL"/>
        </w:rPr>
        <w:t>model z pliku, można go obrócić i zrobić miniaturkę tego obiektu np. do inwentarza.</w:t>
      </w:r>
    </w:p>
    <w:p w:rsidR="00C71631" w:rsidRDefault="00C71631" w:rsidP="00C71631">
      <w:pPr>
        <w:rPr>
          <w:lang w:val="pl-PL"/>
        </w:rPr>
      </w:pPr>
      <w:r>
        <w:rPr>
          <w:lang w:val="pl-PL"/>
        </w:rPr>
        <w:t>Wykorzystywane są też autorskie edytory tworzone specjalnie na potrzeby gry:</w:t>
      </w:r>
    </w:p>
    <w:p w:rsidR="00C71631" w:rsidRDefault="00C71631" w:rsidP="00C71631">
      <w:pPr>
        <w:numPr>
          <w:ilvl w:val="0"/>
          <w:numId w:val="30"/>
        </w:numPr>
        <w:rPr>
          <w:lang w:val="pl-PL"/>
        </w:rPr>
      </w:pPr>
      <w:proofErr w:type="spellStart"/>
      <w:r>
        <w:rPr>
          <w:lang w:val="pl-PL"/>
        </w:rPr>
        <w:t>HapScriptEditor</w:t>
      </w:r>
      <w:proofErr w:type="spellEnd"/>
      <w:r>
        <w:rPr>
          <w:lang w:val="pl-PL"/>
        </w:rPr>
        <w:t xml:space="preserve"> - Edytor skryptów LUA z kolorowaniem składni i kompilatorem przeznaczony specjalnie do tej gry. Zostanie udostępniony </w:t>
      </w:r>
      <w:proofErr w:type="spellStart"/>
      <w:r>
        <w:rPr>
          <w:lang w:val="pl-PL"/>
        </w:rPr>
        <w:t>modderom</w:t>
      </w:r>
      <w:proofErr w:type="spellEnd"/>
      <w:r>
        <w:rPr>
          <w:lang w:val="pl-PL"/>
        </w:rPr>
        <w:t>.</w:t>
      </w:r>
    </w:p>
    <w:p w:rsidR="008E63FD" w:rsidRPr="00F72AC5" w:rsidRDefault="008E63FD" w:rsidP="008E63FD">
      <w:pPr>
        <w:ind w:left="360"/>
        <w:rPr>
          <w:lang w:val="pl-PL"/>
        </w:rPr>
      </w:pPr>
      <w:r>
        <w:rPr>
          <w:lang w:val="pl-PL"/>
        </w:rPr>
        <w:t xml:space="preserve">Dodatkowy dokument, na razie nie aktualizowany: </w:t>
      </w:r>
      <w:hyperlink r:id="rId13" w:history="1">
        <w:proofErr w:type="spellStart"/>
        <w:r w:rsidRPr="008E63FD">
          <w:rPr>
            <w:rStyle w:val="Hipercze"/>
            <w:lang w:val="pl-PL"/>
          </w:rPr>
          <w:t>Toolset</w:t>
        </w:r>
        <w:proofErr w:type="spellEnd"/>
        <w:r w:rsidRPr="008E63FD">
          <w:rPr>
            <w:rStyle w:val="Hipercze"/>
            <w:lang w:val="pl-PL"/>
          </w:rPr>
          <w:t xml:space="preserve"> - Design </w:t>
        </w:r>
        <w:proofErr w:type="spellStart"/>
        <w:r w:rsidRPr="008E63FD">
          <w:rPr>
            <w:rStyle w:val="Hipercze"/>
            <w:lang w:val="pl-PL"/>
          </w:rPr>
          <w:t>Doc</w:t>
        </w:r>
        <w:proofErr w:type="spellEnd"/>
      </w:hyperlink>
    </w:p>
    <w:p w:rsidR="00C37D1B" w:rsidRPr="00F72AC5" w:rsidRDefault="00C37D1B" w:rsidP="00C37D1B">
      <w:pPr>
        <w:pStyle w:val="Nagwek1"/>
        <w:rPr>
          <w:lang w:val="pl-PL"/>
        </w:rPr>
      </w:pPr>
      <w:r w:rsidRPr="00F72AC5">
        <w:rPr>
          <w:lang w:val="pl-PL"/>
        </w:rPr>
        <w:t>Produkcja</w:t>
      </w:r>
    </w:p>
    <w:p w:rsidR="00A81002" w:rsidRPr="00F72AC5" w:rsidRDefault="00C37D1B" w:rsidP="005E1885">
      <w:pPr>
        <w:rPr>
          <w:lang w:val="pl-PL"/>
        </w:rPr>
      </w:pPr>
      <w:r w:rsidRPr="00F72AC5">
        <w:rPr>
          <w:lang w:val="pl-PL"/>
        </w:rPr>
        <w:t xml:space="preserve">Zrobię tu listę wszystkich </w:t>
      </w:r>
      <w:proofErr w:type="spellStart"/>
      <w:r w:rsidRPr="00F72AC5">
        <w:rPr>
          <w:lang w:val="pl-PL"/>
        </w:rPr>
        <w:t>assetów</w:t>
      </w:r>
      <w:proofErr w:type="spellEnd"/>
      <w:r w:rsidRPr="00F72AC5">
        <w:rPr>
          <w:lang w:val="pl-PL"/>
        </w:rPr>
        <w:t xml:space="preserve"> potrzebnych do użycia w grze. Gotowe grafiki będą miały miniatury w tabelce</w:t>
      </w:r>
      <w:r w:rsidR="00A81002" w:rsidRPr="00F72AC5">
        <w:rPr>
          <w:lang w:val="pl-PL"/>
        </w:rPr>
        <w:t xml:space="preserve">. Jeśli będzie tego bardzo dużo, zrobię osobny dokument z listą </w:t>
      </w:r>
      <w:proofErr w:type="spellStart"/>
      <w:r w:rsidR="00A81002" w:rsidRPr="00F72AC5">
        <w:rPr>
          <w:lang w:val="pl-PL"/>
        </w:rPr>
        <w:t>assetów</w:t>
      </w:r>
      <w:proofErr w:type="spellEnd"/>
      <w:r w:rsidR="00A81002" w:rsidRPr="00F72AC5">
        <w:rPr>
          <w:lang w:val="pl-PL"/>
        </w:rPr>
        <w:t>.</w:t>
      </w:r>
    </w:p>
    <w:p w:rsidR="005D12C9" w:rsidRPr="00F72AC5" w:rsidRDefault="005D12C9" w:rsidP="005E1885">
      <w:pPr>
        <w:rPr>
          <w:lang w:val="pl-PL"/>
        </w:rPr>
      </w:pPr>
      <w:r w:rsidRPr="00F72AC5">
        <w:rPr>
          <w:lang w:val="pl-PL"/>
        </w:rPr>
        <w:t>//EDIT: Lista nie będzie chyba aktualizowana z powodu za dużej ilości obiektów</w:t>
      </w:r>
    </w:p>
    <w:p w:rsidR="00A81002" w:rsidRPr="00F72AC5" w:rsidRDefault="00A81002" w:rsidP="00A81002">
      <w:pPr>
        <w:pStyle w:val="Nagwek2"/>
        <w:rPr>
          <w:lang w:val="pl-PL"/>
        </w:rPr>
      </w:pPr>
      <w:r w:rsidRPr="00F72AC5">
        <w:rPr>
          <w:lang w:val="pl-PL"/>
        </w:rPr>
        <w:t>Grafika</w:t>
      </w:r>
    </w:p>
    <w:p w:rsidR="00770B2E" w:rsidRPr="00F72AC5" w:rsidRDefault="008777AC" w:rsidP="005E1885">
      <w:pPr>
        <w:rPr>
          <w:lang w:val="pl-PL"/>
        </w:rPr>
      </w:pPr>
      <w:r w:rsidRPr="00F72AC5">
        <w:rPr>
          <w:lang w:val="pl-PL"/>
        </w:rPr>
        <w:t xml:space="preserve">Czyli </w:t>
      </w:r>
      <w:proofErr w:type="spellStart"/>
      <w:r w:rsidRPr="00F72AC5">
        <w:rPr>
          <w:lang w:val="pl-PL"/>
        </w:rPr>
        <w:t>ilosc</w:t>
      </w:r>
      <w:proofErr w:type="spellEnd"/>
      <w:r w:rsidRPr="00F72AC5">
        <w:rPr>
          <w:lang w:val="pl-PL"/>
        </w:rPr>
        <w:t xml:space="preserve"> </w:t>
      </w:r>
      <w:proofErr w:type="spellStart"/>
      <w:r w:rsidRPr="00F72AC5">
        <w:rPr>
          <w:lang w:val="pl-PL"/>
        </w:rPr>
        <w:t>obiektow</w:t>
      </w:r>
      <w:proofErr w:type="spellEnd"/>
      <w:r w:rsidRPr="00F72AC5">
        <w:rPr>
          <w:lang w:val="pl-PL"/>
        </w:rPr>
        <w:t>, tekstur, ikon, GUI d</w:t>
      </w:r>
      <w:r w:rsidR="00A81002" w:rsidRPr="00F72AC5">
        <w:rPr>
          <w:lang w:val="pl-PL"/>
        </w:rPr>
        <w:t xml:space="preserve">o przygotowania przez </w:t>
      </w:r>
      <w:proofErr w:type="spellStart"/>
      <w:r w:rsidR="00A81002" w:rsidRPr="00F72AC5">
        <w:rPr>
          <w:lang w:val="pl-PL"/>
        </w:rPr>
        <w:t>grafikow</w:t>
      </w:r>
      <w:proofErr w:type="spellEnd"/>
      <w:r w:rsidR="00A81002" w:rsidRPr="00F72AC5">
        <w:rPr>
          <w:lang w:val="pl-PL"/>
        </w:rPr>
        <w:t>.</w:t>
      </w:r>
      <w:r w:rsidRPr="00F72AC5">
        <w:rPr>
          <w:lang w:val="pl-PL"/>
        </w:rPr>
        <w:br/>
      </w:r>
    </w:p>
    <w:tbl>
      <w:tblPr>
        <w:tblW w:w="0" w:type="auto"/>
        <w:tblInd w:w="55" w:type="dxa"/>
        <w:tblLayout w:type="fixed"/>
        <w:tblCellMar>
          <w:top w:w="55" w:type="dxa"/>
          <w:left w:w="55" w:type="dxa"/>
          <w:bottom w:w="55" w:type="dxa"/>
          <w:right w:w="55" w:type="dxa"/>
        </w:tblCellMar>
        <w:tblLook w:val="0000"/>
      </w:tblPr>
      <w:tblGrid>
        <w:gridCol w:w="1927"/>
        <w:gridCol w:w="1927"/>
        <w:gridCol w:w="1675"/>
        <w:gridCol w:w="1701"/>
        <w:gridCol w:w="2407"/>
      </w:tblGrid>
      <w:tr w:rsidR="00770B2E" w:rsidRPr="0069196A" w:rsidTr="00EE401D">
        <w:tc>
          <w:tcPr>
            <w:tcW w:w="1927" w:type="dxa"/>
            <w:tcBorders>
              <w:top w:val="single" w:sz="1" w:space="0" w:color="000000"/>
              <w:left w:val="single" w:sz="1" w:space="0" w:color="000000"/>
              <w:bottom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POSTACIE</w:t>
            </w:r>
          </w:p>
        </w:tc>
        <w:tc>
          <w:tcPr>
            <w:tcW w:w="1927" w:type="dxa"/>
            <w:tcBorders>
              <w:top w:val="single" w:sz="1" w:space="0" w:color="000000"/>
              <w:left w:val="single" w:sz="1" w:space="0" w:color="000000"/>
              <w:bottom w:val="single" w:sz="1" w:space="0" w:color="000000"/>
            </w:tcBorders>
            <w:shd w:val="clear" w:color="auto" w:fill="000000"/>
          </w:tcPr>
          <w:p w:rsidR="00770B2E" w:rsidRPr="00F72AC5" w:rsidRDefault="00770B2E">
            <w:pPr>
              <w:pStyle w:val="TableContents"/>
              <w:rPr>
                <w:rFonts w:asciiTheme="minorHAnsi" w:eastAsiaTheme="minorEastAsia" w:hAnsiTheme="minorHAnsi" w:cstheme="minorBidi"/>
                <w:color w:val="FFFFFF"/>
                <w:lang w:val="pl-PL"/>
              </w:rPr>
            </w:pPr>
          </w:p>
        </w:tc>
        <w:tc>
          <w:tcPr>
            <w:tcW w:w="1675" w:type="dxa"/>
            <w:tcBorders>
              <w:top w:val="single" w:sz="1" w:space="0" w:color="000000"/>
              <w:left w:val="single" w:sz="1" w:space="0" w:color="000000"/>
              <w:bottom w:val="single" w:sz="1" w:space="0" w:color="000000"/>
            </w:tcBorders>
            <w:shd w:val="clear" w:color="auto" w:fill="000000"/>
          </w:tcPr>
          <w:p w:rsidR="00770B2E" w:rsidRPr="00F72AC5" w:rsidRDefault="00770B2E">
            <w:pPr>
              <w:pStyle w:val="TableContents"/>
              <w:rPr>
                <w:rFonts w:asciiTheme="minorHAnsi" w:eastAsiaTheme="minorEastAsia" w:hAnsiTheme="minorHAnsi" w:cstheme="minorBidi"/>
                <w:lang w:val="pl-PL"/>
              </w:rPr>
            </w:pPr>
          </w:p>
        </w:tc>
        <w:tc>
          <w:tcPr>
            <w:tcW w:w="1701" w:type="dxa"/>
            <w:tcBorders>
              <w:top w:val="single" w:sz="1" w:space="0" w:color="000000"/>
              <w:left w:val="single" w:sz="1" w:space="0" w:color="000000"/>
              <w:bottom w:val="single" w:sz="1" w:space="0" w:color="000000"/>
            </w:tcBorders>
            <w:shd w:val="clear" w:color="auto" w:fill="000000"/>
          </w:tcPr>
          <w:p w:rsidR="00770B2E" w:rsidRPr="00F72AC5" w:rsidRDefault="00770B2E">
            <w:pPr>
              <w:pStyle w:val="TableContents"/>
              <w:rPr>
                <w:rFonts w:asciiTheme="minorHAnsi" w:eastAsiaTheme="minorEastAsia" w:hAnsiTheme="minorHAnsi" w:cstheme="minorBidi"/>
                <w:lang w:val="pl-PL"/>
              </w:rPr>
            </w:pPr>
          </w:p>
        </w:tc>
        <w:tc>
          <w:tcPr>
            <w:tcW w:w="2407" w:type="dxa"/>
            <w:tcBorders>
              <w:top w:val="single" w:sz="1" w:space="0" w:color="000000"/>
              <w:left w:val="single" w:sz="1" w:space="0" w:color="000000"/>
              <w:bottom w:val="single" w:sz="1" w:space="0" w:color="000000"/>
              <w:right w:val="single" w:sz="1" w:space="0" w:color="000000"/>
            </w:tcBorders>
            <w:shd w:val="clear" w:color="auto" w:fill="000000"/>
          </w:tcPr>
          <w:p w:rsidR="00770B2E" w:rsidRPr="00F72AC5" w:rsidRDefault="00770B2E">
            <w:pPr>
              <w:pStyle w:val="TableContents"/>
              <w:rPr>
                <w:rFonts w:asciiTheme="minorHAnsi" w:eastAsiaTheme="minorEastAsia" w:hAnsiTheme="minorHAnsi" w:cstheme="minorBidi"/>
                <w:lang w:val="pl-PL"/>
              </w:rPr>
            </w:pPr>
          </w:p>
        </w:tc>
      </w:tr>
      <w:tr w:rsidR="00770B2E" w:rsidRPr="0069196A" w:rsidTr="00EE401D">
        <w:tc>
          <w:tcPr>
            <w:tcW w:w="1927" w:type="dxa"/>
            <w:tcBorders>
              <w:left w:val="single" w:sz="1" w:space="0" w:color="000000"/>
              <w:bottom w:val="single" w:sz="1" w:space="0" w:color="000000"/>
            </w:tcBorders>
          </w:tcPr>
          <w:p w:rsidR="00770B2E" w:rsidRPr="00F72AC5" w:rsidRDefault="00EE401D">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Miniatura</w:t>
            </w:r>
          </w:p>
        </w:tc>
        <w:tc>
          <w:tcPr>
            <w:tcW w:w="1927" w:type="dxa"/>
            <w:tcBorders>
              <w:left w:val="single" w:sz="1" w:space="0" w:color="000000"/>
              <w:bottom w:val="single" w:sz="1" w:space="0" w:color="000000"/>
            </w:tcBorders>
          </w:tcPr>
          <w:p w:rsidR="00770B2E" w:rsidRPr="00F72AC5" w:rsidRDefault="00EE401D">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Nazwa</w:t>
            </w:r>
          </w:p>
        </w:tc>
        <w:tc>
          <w:tcPr>
            <w:tcW w:w="1675" w:type="dxa"/>
            <w:tcBorders>
              <w:left w:val="single" w:sz="1" w:space="0" w:color="000000"/>
              <w:bottom w:val="single" w:sz="1" w:space="0" w:color="000000"/>
            </w:tcBorders>
          </w:tcPr>
          <w:p w:rsidR="00770B2E" w:rsidRPr="00F72AC5" w:rsidRDefault="00EE401D">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 xml:space="preserve">Ilość </w:t>
            </w:r>
            <w:proofErr w:type="spellStart"/>
            <w:r w:rsidRPr="00F72AC5">
              <w:rPr>
                <w:rFonts w:asciiTheme="minorHAnsi" w:eastAsiaTheme="minorEastAsia" w:hAnsiTheme="minorHAnsi" w:cstheme="minorBidi"/>
                <w:lang w:val="pl-PL"/>
              </w:rPr>
              <w:t>vtx</w:t>
            </w:r>
            <w:proofErr w:type="spellEnd"/>
          </w:p>
        </w:tc>
        <w:tc>
          <w:tcPr>
            <w:tcW w:w="1701" w:type="dxa"/>
            <w:tcBorders>
              <w:left w:val="single" w:sz="1" w:space="0" w:color="000000"/>
              <w:bottom w:val="single" w:sz="1" w:space="0" w:color="000000"/>
            </w:tcBorders>
          </w:tcPr>
          <w:p w:rsidR="00770B2E" w:rsidRPr="00F72AC5" w:rsidRDefault="00EE401D">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 xml:space="preserve">Ilość </w:t>
            </w:r>
            <w:proofErr w:type="spellStart"/>
            <w:r w:rsidRPr="00F72AC5">
              <w:rPr>
                <w:rFonts w:asciiTheme="minorHAnsi" w:eastAsiaTheme="minorEastAsia" w:hAnsiTheme="minorHAnsi" w:cstheme="minorBidi"/>
                <w:lang w:val="pl-PL"/>
              </w:rPr>
              <w:t>poly</w:t>
            </w:r>
            <w:proofErr w:type="spellEnd"/>
          </w:p>
        </w:tc>
        <w:tc>
          <w:tcPr>
            <w:tcW w:w="2407" w:type="dxa"/>
            <w:tcBorders>
              <w:left w:val="single" w:sz="1" w:space="0" w:color="000000"/>
              <w:bottom w:val="single" w:sz="1" w:space="0" w:color="000000"/>
              <w:right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 xml:space="preserve">Opis </w:t>
            </w:r>
          </w:p>
        </w:tc>
      </w:tr>
      <w:tr w:rsidR="00770B2E" w:rsidRPr="0069196A" w:rsidTr="00EE401D">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lastRenderedPageBreak/>
              <w:t>Stwor#2</w:t>
            </w:r>
          </w:p>
        </w:tc>
        <w:tc>
          <w:tcPr>
            <w:tcW w:w="1927" w:type="dxa"/>
            <w:tcBorders>
              <w:left w:val="single" w:sz="1" w:space="0" w:color="000000"/>
              <w:bottom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Demon</w:t>
            </w:r>
          </w:p>
        </w:tc>
        <w:tc>
          <w:tcPr>
            <w:tcW w:w="1675" w:type="dxa"/>
            <w:tcBorders>
              <w:left w:val="single" w:sz="1" w:space="0" w:color="000000"/>
              <w:bottom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2843</w:t>
            </w:r>
          </w:p>
        </w:tc>
        <w:tc>
          <w:tcPr>
            <w:tcW w:w="1701" w:type="dxa"/>
            <w:tcBorders>
              <w:left w:val="single" w:sz="1" w:space="0" w:color="000000"/>
              <w:bottom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~5000</w:t>
            </w:r>
          </w:p>
        </w:tc>
        <w:tc>
          <w:tcPr>
            <w:tcW w:w="2407" w:type="dxa"/>
            <w:tcBorders>
              <w:left w:val="single" w:sz="1" w:space="0" w:color="000000"/>
              <w:bottom w:val="single" w:sz="1" w:space="0" w:color="000000"/>
              <w:right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 xml:space="preserve">Zmienić </w:t>
            </w:r>
            <w:proofErr w:type="spellStart"/>
            <w:r w:rsidRPr="00F72AC5">
              <w:rPr>
                <w:rFonts w:asciiTheme="minorHAnsi" w:eastAsiaTheme="minorEastAsia" w:hAnsiTheme="minorHAnsi" w:cstheme="minorBidi"/>
                <w:lang w:val="pl-PL"/>
              </w:rPr>
              <w:t>quads</w:t>
            </w:r>
            <w:proofErr w:type="spellEnd"/>
            <w:r w:rsidRPr="00F72AC5">
              <w:rPr>
                <w:rFonts w:asciiTheme="minorHAnsi" w:eastAsiaTheme="minorEastAsia" w:hAnsiTheme="minorHAnsi" w:cstheme="minorBidi"/>
                <w:lang w:val="pl-PL"/>
              </w:rPr>
              <w:t xml:space="preserve"> na </w:t>
            </w:r>
            <w:proofErr w:type="spellStart"/>
            <w:r w:rsidRPr="00F72AC5">
              <w:rPr>
                <w:rFonts w:asciiTheme="minorHAnsi" w:eastAsiaTheme="minorEastAsia" w:hAnsiTheme="minorHAnsi" w:cstheme="minorBidi"/>
                <w:lang w:val="pl-PL"/>
              </w:rPr>
              <w:t>tris</w:t>
            </w:r>
            <w:proofErr w:type="spellEnd"/>
          </w:p>
        </w:tc>
      </w:tr>
      <w:tr w:rsidR="00770B2E" w:rsidRPr="0069196A" w:rsidTr="00EE401D">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Stwor#3</w:t>
            </w:r>
          </w:p>
        </w:tc>
        <w:tc>
          <w:tcPr>
            <w:tcW w:w="1927" w:type="dxa"/>
            <w:tcBorders>
              <w:left w:val="single" w:sz="1" w:space="0" w:color="000000"/>
              <w:bottom w:val="single" w:sz="1" w:space="0" w:color="000000"/>
            </w:tcBorders>
          </w:tcPr>
          <w:p w:rsidR="00770B2E" w:rsidRPr="00F72AC5" w:rsidRDefault="00AF70E9">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Goblin</w:t>
            </w:r>
            <w:proofErr w:type="spellEnd"/>
          </w:p>
        </w:tc>
        <w:tc>
          <w:tcPr>
            <w:tcW w:w="1675" w:type="dxa"/>
            <w:tcBorders>
              <w:left w:val="single" w:sz="1" w:space="0" w:color="000000"/>
              <w:bottom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3211</w:t>
            </w:r>
          </w:p>
        </w:tc>
        <w:tc>
          <w:tcPr>
            <w:tcW w:w="1701" w:type="dxa"/>
            <w:tcBorders>
              <w:left w:val="single" w:sz="1" w:space="0" w:color="000000"/>
              <w:bottom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~3000</w:t>
            </w:r>
          </w:p>
        </w:tc>
        <w:tc>
          <w:tcPr>
            <w:tcW w:w="2407" w:type="dxa"/>
            <w:tcBorders>
              <w:left w:val="single" w:sz="1" w:space="0" w:color="000000"/>
              <w:bottom w:val="single" w:sz="1" w:space="0" w:color="000000"/>
              <w:right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r>
      <w:tr w:rsidR="00770B2E" w:rsidRPr="0069196A" w:rsidTr="00EE401D">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Stwor#4</w:t>
            </w:r>
          </w:p>
        </w:tc>
        <w:tc>
          <w:tcPr>
            <w:tcW w:w="1927" w:type="dxa"/>
            <w:tcBorders>
              <w:left w:val="single" w:sz="1" w:space="0" w:color="000000"/>
              <w:bottom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Golem</w:t>
            </w:r>
          </w:p>
        </w:tc>
        <w:tc>
          <w:tcPr>
            <w:tcW w:w="1675" w:type="dxa"/>
            <w:tcBorders>
              <w:left w:val="single" w:sz="1" w:space="0" w:color="000000"/>
              <w:bottom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3205</w:t>
            </w:r>
          </w:p>
        </w:tc>
        <w:tc>
          <w:tcPr>
            <w:tcW w:w="1701" w:type="dxa"/>
            <w:tcBorders>
              <w:left w:val="single" w:sz="1" w:space="0" w:color="000000"/>
              <w:bottom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~2900</w:t>
            </w:r>
          </w:p>
        </w:tc>
        <w:tc>
          <w:tcPr>
            <w:tcW w:w="2407" w:type="dxa"/>
            <w:tcBorders>
              <w:left w:val="single" w:sz="1" w:space="0" w:color="000000"/>
              <w:bottom w:val="single" w:sz="1" w:space="0" w:color="000000"/>
              <w:right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r>
      <w:tr w:rsidR="00770B2E" w:rsidRPr="0069196A" w:rsidTr="00AF70E9">
        <w:tc>
          <w:tcPr>
            <w:tcW w:w="1927" w:type="dxa"/>
            <w:tcBorders>
              <w:left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Stwor#&lt;21</w:t>
            </w:r>
          </w:p>
        </w:tc>
        <w:tc>
          <w:tcPr>
            <w:tcW w:w="1927" w:type="dxa"/>
            <w:tcBorders>
              <w:left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Kosmita</w:t>
            </w:r>
          </w:p>
        </w:tc>
        <w:tc>
          <w:tcPr>
            <w:tcW w:w="1675" w:type="dxa"/>
            <w:tcBorders>
              <w:left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1667</w:t>
            </w:r>
          </w:p>
        </w:tc>
        <w:tc>
          <w:tcPr>
            <w:tcW w:w="1701" w:type="dxa"/>
            <w:tcBorders>
              <w:left w:val="single" w:sz="1" w:space="0" w:color="000000"/>
            </w:tcBorders>
          </w:tcPr>
          <w:p w:rsidR="00770B2E"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2662</w:t>
            </w:r>
          </w:p>
        </w:tc>
        <w:tc>
          <w:tcPr>
            <w:tcW w:w="2407" w:type="dxa"/>
            <w:tcBorders>
              <w:left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AF70E9" w:rsidRPr="0069196A" w:rsidTr="00AF70E9">
        <w:tc>
          <w:tcPr>
            <w:tcW w:w="1927" w:type="dxa"/>
            <w:tcBorders>
              <w:left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c>
          <w:tcPr>
            <w:tcW w:w="1927" w:type="dxa"/>
            <w:tcBorders>
              <w:left w:val="single" w:sz="1" w:space="0" w:color="000000"/>
            </w:tcBorders>
          </w:tcPr>
          <w:p w:rsidR="00AF70E9" w:rsidRPr="00F72AC5" w:rsidRDefault="00AF70E9">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Human</w:t>
            </w:r>
            <w:proofErr w:type="spellEnd"/>
          </w:p>
        </w:tc>
        <w:tc>
          <w:tcPr>
            <w:tcW w:w="1675" w:type="dxa"/>
            <w:tcBorders>
              <w:left w:val="single" w:sz="1" w:space="0" w:color="000000"/>
            </w:tcBorders>
          </w:tcPr>
          <w:p w:rsidR="00AF70E9"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5845</w:t>
            </w:r>
          </w:p>
        </w:tc>
        <w:tc>
          <w:tcPr>
            <w:tcW w:w="1701" w:type="dxa"/>
            <w:tcBorders>
              <w:left w:val="single" w:sz="1" w:space="0" w:color="000000"/>
            </w:tcBorders>
          </w:tcPr>
          <w:p w:rsidR="00AF70E9" w:rsidRPr="00F72AC5" w:rsidRDefault="00AF70E9">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9807</w:t>
            </w:r>
          </w:p>
        </w:tc>
        <w:tc>
          <w:tcPr>
            <w:tcW w:w="2407" w:type="dxa"/>
            <w:tcBorders>
              <w:left w:val="single" w:sz="1" w:space="0" w:color="000000"/>
              <w:right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r>
      <w:tr w:rsidR="00AF70E9" w:rsidRPr="0069196A" w:rsidTr="00AF70E9">
        <w:tc>
          <w:tcPr>
            <w:tcW w:w="1927" w:type="dxa"/>
            <w:tcBorders>
              <w:left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c>
          <w:tcPr>
            <w:tcW w:w="1927" w:type="dxa"/>
            <w:tcBorders>
              <w:left w:val="single" w:sz="1" w:space="0" w:color="000000"/>
            </w:tcBorders>
          </w:tcPr>
          <w:p w:rsidR="00AF70E9" w:rsidRPr="00F72AC5" w:rsidRDefault="00AF70E9">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Ogre</w:t>
            </w:r>
            <w:proofErr w:type="spellEnd"/>
          </w:p>
        </w:tc>
        <w:tc>
          <w:tcPr>
            <w:tcW w:w="1675" w:type="dxa"/>
            <w:tcBorders>
              <w:left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c>
          <w:tcPr>
            <w:tcW w:w="1701" w:type="dxa"/>
            <w:tcBorders>
              <w:left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c>
          <w:tcPr>
            <w:tcW w:w="2407" w:type="dxa"/>
            <w:tcBorders>
              <w:left w:val="single" w:sz="1" w:space="0" w:color="000000"/>
              <w:right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r>
      <w:tr w:rsidR="00AF70E9" w:rsidRPr="0069196A" w:rsidTr="00EE401D">
        <w:tc>
          <w:tcPr>
            <w:tcW w:w="1927" w:type="dxa"/>
            <w:tcBorders>
              <w:left w:val="single" w:sz="1" w:space="0" w:color="000000"/>
              <w:bottom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c>
          <w:tcPr>
            <w:tcW w:w="1927" w:type="dxa"/>
            <w:tcBorders>
              <w:left w:val="single" w:sz="1" w:space="0" w:color="000000"/>
              <w:bottom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c>
          <w:tcPr>
            <w:tcW w:w="1675" w:type="dxa"/>
            <w:tcBorders>
              <w:left w:val="single" w:sz="1" w:space="0" w:color="000000"/>
              <w:bottom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c>
          <w:tcPr>
            <w:tcW w:w="1701" w:type="dxa"/>
            <w:tcBorders>
              <w:left w:val="single" w:sz="1" w:space="0" w:color="000000"/>
              <w:bottom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c>
          <w:tcPr>
            <w:tcW w:w="2407" w:type="dxa"/>
            <w:tcBorders>
              <w:left w:val="single" w:sz="1" w:space="0" w:color="000000"/>
              <w:bottom w:val="single" w:sz="1" w:space="0" w:color="000000"/>
              <w:right w:val="single" w:sz="1" w:space="0" w:color="000000"/>
            </w:tcBorders>
          </w:tcPr>
          <w:p w:rsidR="00AF70E9" w:rsidRPr="00F72AC5" w:rsidRDefault="00AF70E9">
            <w:pPr>
              <w:pStyle w:val="TableContents"/>
              <w:rPr>
                <w:rFonts w:asciiTheme="minorHAnsi" w:eastAsiaTheme="minorEastAsia" w:hAnsiTheme="minorHAnsi" w:cstheme="minorBidi"/>
                <w:lang w:val="pl-PL"/>
              </w:rPr>
            </w:pPr>
          </w:p>
        </w:tc>
      </w:tr>
    </w:tbl>
    <w:p w:rsidR="00770B2E" w:rsidRPr="00F72AC5" w:rsidRDefault="00770B2E">
      <w:pPr>
        <w:rPr>
          <w:lang w:val="pl-PL"/>
        </w:rPr>
      </w:pPr>
    </w:p>
    <w:tbl>
      <w:tblPr>
        <w:tblW w:w="0" w:type="auto"/>
        <w:tblInd w:w="55" w:type="dxa"/>
        <w:tblLayout w:type="fixed"/>
        <w:tblCellMar>
          <w:top w:w="55" w:type="dxa"/>
          <w:left w:w="55" w:type="dxa"/>
          <w:bottom w:w="55" w:type="dxa"/>
          <w:right w:w="55" w:type="dxa"/>
        </w:tblCellMar>
        <w:tblLook w:val="0000"/>
      </w:tblPr>
      <w:tblGrid>
        <w:gridCol w:w="1927"/>
        <w:gridCol w:w="1927"/>
        <w:gridCol w:w="1928"/>
        <w:gridCol w:w="1927"/>
        <w:gridCol w:w="1928"/>
      </w:tblGrid>
      <w:tr w:rsidR="00770B2E" w:rsidRPr="0069196A">
        <w:tc>
          <w:tcPr>
            <w:tcW w:w="1927" w:type="dxa"/>
            <w:tcBorders>
              <w:top w:val="single" w:sz="1" w:space="0" w:color="000000"/>
              <w:left w:val="single" w:sz="1" w:space="0" w:color="000000"/>
              <w:bottom w:val="single" w:sz="1" w:space="0" w:color="000000"/>
            </w:tcBorders>
            <w:shd w:val="clear" w:color="auto" w:fill="000000"/>
          </w:tcPr>
          <w:p w:rsidR="00770B2E" w:rsidRPr="00F72AC5" w:rsidRDefault="00EE401D">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PRZEDMIOTY</w:t>
            </w:r>
          </w:p>
        </w:tc>
        <w:tc>
          <w:tcPr>
            <w:tcW w:w="1927" w:type="dxa"/>
            <w:tcBorders>
              <w:top w:val="single" w:sz="1" w:space="0" w:color="000000"/>
              <w:left w:val="single" w:sz="1" w:space="0" w:color="000000"/>
              <w:bottom w:val="single" w:sz="1" w:space="0" w:color="000000"/>
            </w:tcBorders>
            <w:shd w:val="clear" w:color="auto" w:fill="000000"/>
          </w:tcPr>
          <w:p w:rsidR="00770B2E" w:rsidRPr="00F72AC5" w:rsidRDefault="00EE401D">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 xml:space="preserve">Ilość </w:t>
            </w:r>
            <w:proofErr w:type="spellStart"/>
            <w:r w:rsidRPr="00F72AC5">
              <w:rPr>
                <w:rFonts w:asciiTheme="minorHAnsi" w:eastAsiaTheme="minorEastAsia" w:hAnsiTheme="minorHAnsi" w:cstheme="minorBidi"/>
                <w:color w:val="FFFFFF"/>
                <w:lang w:val="pl-PL"/>
              </w:rPr>
              <w:t>vtx</w:t>
            </w:r>
            <w:proofErr w:type="spellEnd"/>
          </w:p>
        </w:tc>
        <w:tc>
          <w:tcPr>
            <w:tcW w:w="1928" w:type="dxa"/>
            <w:tcBorders>
              <w:top w:val="single" w:sz="1" w:space="0" w:color="000000"/>
              <w:left w:val="single" w:sz="1" w:space="0" w:color="000000"/>
              <w:bottom w:val="single" w:sz="1" w:space="0" w:color="000000"/>
            </w:tcBorders>
            <w:shd w:val="clear" w:color="auto" w:fill="000000"/>
          </w:tcPr>
          <w:p w:rsidR="00770B2E" w:rsidRPr="00F72AC5" w:rsidRDefault="00EE401D">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 xml:space="preserve">Ilość </w:t>
            </w:r>
            <w:proofErr w:type="spellStart"/>
            <w:r w:rsidRPr="00F72AC5">
              <w:rPr>
                <w:rFonts w:asciiTheme="minorHAnsi" w:eastAsiaTheme="minorEastAsia" w:hAnsiTheme="minorHAnsi" w:cstheme="minorBidi"/>
                <w:color w:val="FFFFFF"/>
                <w:lang w:val="pl-PL"/>
              </w:rPr>
              <w:t>poly</w:t>
            </w:r>
            <w:proofErr w:type="spellEnd"/>
          </w:p>
        </w:tc>
        <w:tc>
          <w:tcPr>
            <w:tcW w:w="1927" w:type="dxa"/>
            <w:tcBorders>
              <w:top w:val="single" w:sz="1" w:space="0" w:color="000000"/>
              <w:left w:val="single" w:sz="1" w:space="0" w:color="000000"/>
              <w:bottom w:val="single" w:sz="1" w:space="0" w:color="000000"/>
            </w:tcBorders>
            <w:shd w:val="clear" w:color="auto" w:fill="000000"/>
          </w:tcPr>
          <w:p w:rsidR="00770B2E" w:rsidRPr="00F72AC5" w:rsidRDefault="00EE401D">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Miniatura</w:t>
            </w:r>
          </w:p>
        </w:tc>
        <w:tc>
          <w:tcPr>
            <w:tcW w:w="1928" w:type="dxa"/>
            <w:tcBorders>
              <w:top w:val="single" w:sz="1" w:space="0" w:color="000000"/>
              <w:left w:val="single" w:sz="1" w:space="0" w:color="000000"/>
              <w:bottom w:val="single" w:sz="1" w:space="0" w:color="000000"/>
              <w:right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 xml:space="preserve">Opis </w:t>
            </w: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Sciana#1</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200</w:t>
            </w:r>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512x512</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512x512</w:t>
            </w:r>
          </w:p>
        </w:tc>
        <w:tc>
          <w:tcPr>
            <w:tcW w:w="1928" w:type="dxa"/>
            <w:tcBorders>
              <w:left w:val="single" w:sz="1" w:space="0" w:color="000000"/>
              <w:bottom w:val="single" w:sz="1" w:space="0" w:color="000000"/>
              <w:right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Sciana</w:t>
            </w:r>
            <w:proofErr w:type="spellEnd"/>
            <w:r w:rsidRPr="00F72AC5">
              <w:rPr>
                <w:rFonts w:asciiTheme="minorHAnsi" w:eastAsiaTheme="minorEastAsia" w:hAnsiTheme="minorHAnsi" w:cstheme="minorBidi"/>
                <w:lang w:val="pl-PL"/>
              </w:rPr>
              <w:t xml:space="preserve"> prosta</w:t>
            </w: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Sciana#2</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right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Lekko zburzona</w:t>
            </w: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Sciana#&lt;11</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right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cokolwiek</w:t>
            </w: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Teren</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 xml:space="preserve">Wszystkie inne </w:t>
            </w:r>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Czesci</w:t>
            </w:r>
            <w:proofErr w:type="spellEnd"/>
            <w:r w:rsidRPr="00F72AC5">
              <w:rPr>
                <w:rFonts w:asciiTheme="minorHAnsi" w:eastAsiaTheme="minorEastAsia" w:hAnsiTheme="minorHAnsi" w:cstheme="minorBidi"/>
                <w:lang w:val="pl-PL"/>
              </w:rPr>
              <w:t xml:space="preserve"> terenu</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Ktorych</w:t>
            </w:r>
            <w:proofErr w:type="spellEnd"/>
            <w:r w:rsidRPr="00F72AC5">
              <w:rPr>
                <w:rFonts w:asciiTheme="minorHAnsi" w:eastAsiaTheme="minorEastAsia" w:hAnsiTheme="minorHAnsi" w:cstheme="minorBidi"/>
                <w:lang w:val="pl-PL"/>
              </w:rPr>
              <w:t xml:space="preserve"> nie </w:t>
            </w:r>
          </w:p>
        </w:tc>
        <w:tc>
          <w:tcPr>
            <w:tcW w:w="1928" w:type="dxa"/>
            <w:tcBorders>
              <w:left w:val="single" w:sz="1" w:space="0" w:color="000000"/>
              <w:bottom w:val="single" w:sz="1" w:space="0" w:color="000000"/>
              <w:right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opisalem</w:t>
            </w:r>
            <w:proofErr w:type="spellEnd"/>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Woda#1</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Wg technologii</w:t>
            </w:r>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Wg technologii</w:t>
            </w:r>
          </w:p>
        </w:tc>
        <w:tc>
          <w:tcPr>
            <w:tcW w:w="1927" w:type="dxa"/>
            <w:tcBorders>
              <w:left w:val="single" w:sz="1" w:space="0" w:color="000000"/>
              <w:bottom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c>
          <w:tcPr>
            <w:tcW w:w="192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Woda#2</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c>
          <w:tcPr>
            <w:tcW w:w="1928" w:type="dxa"/>
            <w:tcBorders>
              <w:left w:val="single" w:sz="1" w:space="0" w:color="000000"/>
              <w:bottom w:val="single" w:sz="1" w:space="0" w:color="000000"/>
              <w:right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Lawa</w:t>
            </w: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Most</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300</w:t>
            </w:r>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512x512</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512x512</w:t>
            </w:r>
          </w:p>
        </w:tc>
        <w:tc>
          <w:tcPr>
            <w:tcW w:w="192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bl>
    <w:p w:rsidR="00770B2E" w:rsidRPr="00F72AC5" w:rsidRDefault="008777AC">
      <w:pPr>
        <w:rPr>
          <w:lang w:val="pl-PL"/>
        </w:rPr>
      </w:pPr>
      <w:r w:rsidRPr="00F72AC5">
        <w:rPr>
          <w:lang w:val="pl-PL"/>
        </w:rPr>
        <w:br/>
      </w:r>
      <w:r w:rsidRPr="00F72AC5">
        <w:rPr>
          <w:lang w:val="pl-PL"/>
        </w:rPr>
        <w:br/>
      </w:r>
    </w:p>
    <w:tbl>
      <w:tblPr>
        <w:tblW w:w="0" w:type="auto"/>
        <w:tblInd w:w="55" w:type="dxa"/>
        <w:tblLayout w:type="fixed"/>
        <w:tblCellMar>
          <w:top w:w="55" w:type="dxa"/>
          <w:left w:w="55" w:type="dxa"/>
          <w:bottom w:w="55" w:type="dxa"/>
          <w:right w:w="55" w:type="dxa"/>
        </w:tblCellMar>
        <w:tblLook w:val="0000"/>
      </w:tblPr>
      <w:tblGrid>
        <w:gridCol w:w="2174"/>
        <w:gridCol w:w="1680"/>
        <w:gridCol w:w="1927"/>
        <w:gridCol w:w="1927"/>
        <w:gridCol w:w="1927"/>
      </w:tblGrid>
      <w:tr w:rsidR="00EE401D" w:rsidRPr="0069196A" w:rsidTr="00A21F8F">
        <w:tc>
          <w:tcPr>
            <w:tcW w:w="9635" w:type="dxa"/>
            <w:gridSpan w:val="5"/>
            <w:tcBorders>
              <w:top w:val="single" w:sz="1" w:space="0" w:color="000000"/>
              <w:left w:val="single" w:sz="1" w:space="0" w:color="000000"/>
              <w:bottom w:val="single" w:sz="1" w:space="0" w:color="000000"/>
              <w:right w:val="single" w:sz="1" w:space="0" w:color="000000"/>
            </w:tcBorders>
            <w:shd w:val="clear" w:color="auto" w:fill="000000"/>
          </w:tcPr>
          <w:p w:rsidR="00EE401D" w:rsidRPr="00F72AC5" w:rsidRDefault="00EE401D">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lastRenderedPageBreak/>
              <w:t>BUDYNKI DO KTÓRYCH DA SIĘ WEJŚĆ</w:t>
            </w:r>
          </w:p>
        </w:tc>
      </w:tr>
      <w:tr w:rsidR="00770B2E" w:rsidRPr="0069196A">
        <w:tc>
          <w:tcPr>
            <w:tcW w:w="2174"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 xml:space="preserve">Nazwa </w:t>
            </w:r>
            <w:proofErr w:type="spellStart"/>
            <w:r w:rsidRPr="00F72AC5">
              <w:rPr>
                <w:rFonts w:asciiTheme="minorHAnsi" w:eastAsiaTheme="minorEastAsia" w:hAnsiTheme="minorHAnsi" w:cstheme="minorBidi"/>
                <w:lang w:val="pl-PL"/>
              </w:rPr>
              <w:t>pom</w:t>
            </w:r>
            <w:proofErr w:type="spellEnd"/>
            <w:r w:rsidRPr="00F72AC5">
              <w:rPr>
                <w:rFonts w:asciiTheme="minorHAnsi" w:eastAsiaTheme="minorEastAsia" w:hAnsiTheme="minorHAnsi" w:cstheme="minorBidi"/>
                <w:lang w:val="pl-PL"/>
              </w:rPr>
              <w:t xml:space="preserve"> </w:t>
            </w:r>
          </w:p>
        </w:tc>
        <w:tc>
          <w:tcPr>
            <w:tcW w:w="1680"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Ilosc</w:t>
            </w:r>
            <w:proofErr w:type="spellEnd"/>
            <w:r w:rsidRPr="00F72AC5">
              <w:rPr>
                <w:rFonts w:asciiTheme="minorHAnsi" w:eastAsiaTheme="minorEastAsia" w:hAnsiTheme="minorHAnsi" w:cstheme="minorBidi"/>
                <w:lang w:val="pl-PL"/>
              </w:rPr>
              <w:t xml:space="preserve"> </w:t>
            </w:r>
            <w:proofErr w:type="spellStart"/>
            <w:r w:rsidR="00EE401D" w:rsidRPr="00F72AC5">
              <w:rPr>
                <w:rFonts w:asciiTheme="minorHAnsi" w:eastAsiaTheme="minorEastAsia" w:hAnsiTheme="minorHAnsi" w:cstheme="minorBidi"/>
                <w:lang w:val="pl-PL"/>
              </w:rPr>
              <w:t>vtx</w:t>
            </w:r>
            <w:proofErr w:type="spellEnd"/>
          </w:p>
        </w:tc>
        <w:tc>
          <w:tcPr>
            <w:tcW w:w="1927" w:type="dxa"/>
            <w:tcBorders>
              <w:left w:val="single" w:sz="1" w:space="0" w:color="000000"/>
              <w:bottom w:val="single" w:sz="1" w:space="0" w:color="000000"/>
            </w:tcBorders>
          </w:tcPr>
          <w:p w:rsidR="00770B2E" w:rsidRPr="00F72AC5" w:rsidRDefault="00EE401D">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 xml:space="preserve">Ilość </w:t>
            </w:r>
            <w:proofErr w:type="spellStart"/>
            <w:r w:rsidRPr="00F72AC5">
              <w:rPr>
                <w:rFonts w:asciiTheme="minorHAnsi" w:eastAsiaTheme="minorEastAsia" w:hAnsiTheme="minorHAnsi" w:cstheme="minorBidi"/>
                <w:lang w:val="pl-PL"/>
              </w:rPr>
              <w:t>poly</w:t>
            </w:r>
            <w:proofErr w:type="spellEnd"/>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M</w:t>
            </w:r>
            <w:r w:rsidR="00EE401D" w:rsidRPr="00F72AC5">
              <w:rPr>
                <w:rFonts w:asciiTheme="minorHAnsi" w:eastAsiaTheme="minorEastAsia" w:hAnsiTheme="minorHAnsi" w:cstheme="minorBidi"/>
                <w:lang w:val="pl-PL"/>
              </w:rPr>
              <w:t>iniatura</w:t>
            </w:r>
          </w:p>
        </w:tc>
        <w:tc>
          <w:tcPr>
            <w:tcW w:w="1927" w:type="dxa"/>
            <w:tcBorders>
              <w:left w:val="single" w:sz="1" w:space="0" w:color="000000"/>
              <w:bottom w:val="single" w:sz="1" w:space="0" w:color="000000"/>
              <w:right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 xml:space="preserve">Opis </w:t>
            </w:r>
          </w:p>
        </w:tc>
      </w:tr>
      <w:tr w:rsidR="00770B2E" w:rsidRPr="0069196A">
        <w:tc>
          <w:tcPr>
            <w:tcW w:w="2174"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Pomieszcz#1</w:t>
            </w:r>
          </w:p>
        </w:tc>
        <w:tc>
          <w:tcPr>
            <w:tcW w:w="1680"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400</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512x512</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512x512</w:t>
            </w:r>
          </w:p>
        </w:tc>
        <w:tc>
          <w:tcPr>
            <w:tcW w:w="1927"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2174"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Pomieszcz#2</w:t>
            </w:r>
          </w:p>
        </w:tc>
        <w:tc>
          <w:tcPr>
            <w:tcW w:w="1680"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2174"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Pomieszcz#&lt;16</w:t>
            </w:r>
          </w:p>
        </w:tc>
        <w:tc>
          <w:tcPr>
            <w:tcW w:w="1680"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bl>
    <w:p w:rsidR="00770B2E" w:rsidRPr="00F72AC5" w:rsidRDefault="008777AC">
      <w:pPr>
        <w:rPr>
          <w:lang w:val="pl-PL"/>
        </w:rPr>
      </w:pPr>
      <w:r w:rsidRPr="00F72AC5">
        <w:rPr>
          <w:lang w:val="pl-PL"/>
        </w:rPr>
        <w:br/>
      </w:r>
    </w:p>
    <w:tbl>
      <w:tblPr>
        <w:tblW w:w="0" w:type="auto"/>
        <w:tblInd w:w="55" w:type="dxa"/>
        <w:tblLayout w:type="fixed"/>
        <w:tblCellMar>
          <w:top w:w="55" w:type="dxa"/>
          <w:left w:w="55" w:type="dxa"/>
          <w:bottom w:w="55" w:type="dxa"/>
          <w:right w:w="55" w:type="dxa"/>
        </w:tblCellMar>
        <w:tblLook w:val="0000"/>
      </w:tblPr>
      <w:tblGrid>
        <w:gridCol w:w="2127"/>
        <w:gridCol w:w="1727"/>
        <w:gridCol w:w="1928"/>
        <w:gridCol w:w="1927"/>
        <w:gridCol w:w="1928"/>
      </w:tblGrid>
      <w:tr w:rsidR="00770B2E" w:rsidRPr="0069196A" w:rsidTr="00EE401D">
        <w:tc>
          <w:tcPr>
            <w:tcW w:w="2127" w:type="dxa"/>
            <w:tcBorders>
              <w:top w:val="single" w:sz="1" w:space="0" w:color="000000"/>
              <w:left w:val="single" w:sz="1" w:space="0" w:color="000000"/>
              <w:bottom w:val="single" w:sz="1" w:space="0" w:color="000000"/>
            </w:tcBorders>
            <w:shd w:val="clear" w:color="auto" w:fill="000000"/>
          </w:tcPr>
          <w:p w:rsidR="00770B2E" w:rsidRPr="00F72AC5" w:rsidRDefault="00EE401D">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ELEMENTY ŚWIATA</w:t>
            </w:r>
          </w:p>
        </w:tc>
        <w:tc>
          <w:tcPr>
            <w:tcW w:w="1727" w:type="dxa"/>
            <w:tcBorders>
              <w:top w:val="single" w:sz="1" w:space="0" w:color="000000"/>
              <w:left w:val="single" w:sz="1" w:space="0" w:color="000000"/>
              <w:bottom w:val="single" w:sz="1" w:space="0" w:color="000000"/>
            </w:tcBorders>
            <w:shd w:val="clear" w:color="auto" w:fill="000000"/>
          </w:tcPr>
          <w:p w:rsidR="00770B2E" w:rsidRPr="00F72AC5" w:rsidRDefault="00EE401D">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Miniatura</w:t>
            </w:r>
          </w:p>
        </w:tc>
        <w:tc>
          <w:tcPr>
            <w:tcW w:w="1928" w:type="dxa"/>
            <w:tcBorders>
              <w:top w:val="single" w:sz="1" w:space="0" w:color="000000"/>
              <w:left w:val="single" w:sz="1" w:space="0" w:color="000000"/>
              <w:bottom w:val="single" w:sz="1" w:space="0" w:color="000000"/>
            </w:tcBorders>
            <w:shd w:val="clear" w:color="auto" w:fill="000000"/>
          </w:tcPr>
          <w:p w:rsidR="00770B2E" w:rsidRPr="00F72AC5" w:rsidRDefault="00EE401D">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 xml:space="preserve">Ilość </w:t>
            </w:r>
            <w:proofErr w:type="spellStart"/>
            <w:r w:rsidRPr="00F72AC5">
              <w:rPr>
                <w:rFonts w:asciiTheme="minorHAnsi" w:eastAsiaTheme="minorEastAsia" w:hAnsiTheme="minorHAnsi" w:cstheme="minorBidi"/>
                <w:color w:val="FFFFFF"/>
                <w:lang w:val="pl-PL"/>
              </w:rPr>
              <w:t>vtx</w:t>
            </w:r>
            <w:proofErr w:type="spellEnd"/>
          </w:p>
        </w:tc>
        <w:tc>
          <w:tcPr>
            <w:tcW w:w="1927" w:type="dxa"/>
            <w:tcBorders>
              <w:top w:val="single" w:sz="1" w:space="0" w:color="000000"/>
              <w:left w:val="single" w:sz="1" w:space="0" w:color="000000"/>
              <w:bottom w:val="single" w:sz="1" w:space="0" w:color="000000"/>
            </w:tcBorders>
            <w:shd w:val="clear" w:color="auto" w:fill="000000"/>
          </w:tcPr>
          <w:p w:rsidR="00770B2E" w:rsidRPr="00F72AC5" w:rsidRDefault="00EE401D">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 xml:space="preserve">Ilość </w:t>
            </w:r>
            <w:proofErr w:type="spellStart"/>
            <w:r w:rsidRPr="00F72AC5">
              <w:rPr>
                <w:rFonts w:asciiTheme="minorHAnsi" w:eastAsiaTheme="minorEastAsia" w:hAnsiTheme="minorHAnsi" w:cstheme="minorBidi"/>
                <w:color w:val="FFFFFF"/>
                <w:lang w:val="pl-PL"/>
              </w:rPr>
              <w:t>poly</w:t>
            </w:r>
            <w:proofErr w:type="spellEnd"/>
          </w:p>
        </w:tc>
        <w:tc>
          <w:tcPr>
            <w:tcW w:w="1928" w:type="dxa"/>
            <w:tcBorders>
              <w:top w:val="single" w:sz="1" w:space="0" w:color="000000"/>
              <w:left w:val="single" w:sz="1" w:space="0" w:color="000000"/>
              <w:bottom w:val="single" w:sz="1" w:space="0" w:color="000000"/>
              <w:right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 xml:space="preserve">Opis </w:t>
            </w:r>
          </w:p>
        </w:tc>
      </w:tr>
      <w:tr w:rsidR="00770B2E" w:rsidRPr="0069196A" w:rsidTr="00EE401D">
        <w:tc>
          <w:tcPr>
            <w:tcW w:w="21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pulapka#1</w:t>
            </w:r>
          </w:p>
        </w:tc>
        <w:tc>
          <w:tcPr>
            <w:tcW w:w="17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400</w:t>
            </w:r>
          </w:p>
        </w:tc>
        <w:tc>
          <w:tcPr>
            <w:tcW w:w="1928" w:type="dxa"/>
            <w:tcBorders>
              <w:left w:val="single" w:sz="1" w:space="0" w:color="000000"/>
              <w:bottom w:val="single" w:sz="1" w:space="0" w:color="000000"/>
            </w:tcBorders>
          </w:tcPr>
          <w:p w:rsidR="00770B2E" w:rsidRPr="00F72AC5" w:rsidRDefault="00EE401D">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D</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512x512</w:t>
            </w:r>
          </w:p>
        </w:tc>
        <w:tc>
          <w:tcPr>
            <w:tcW w:w="192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rsidTr="00EE401D">
        <w:tc>
          <w:tcPr>
            <w:tcW w:w="21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pulapka#&lt;21</w:t>
            </w:r>
          </w:p>
        </w:tc>
        <w:tc>
          <w:tcPr>
            <w:tcW w:w="17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bl>
    <w:p w:rsidR="00770B2E" w:rsidRPr="00F72AC5" w:rsidRDefault="008777AC">
      <w:pPr>
        <w:rPr>
          <w:lang w:val="pl-PL"/>
        </w:rPr>
      </w:pPr>
      <w:r w:rsidRPr="00F72AC5">
        <w:rPr>
          <w:lang w:val="pl-PL"/>
        </w:rPr>
        <w:br/>
      </w:r>
    </w:p>
    <w:tbl>
      <w:tblPr>
        <w:tblW w:w="0" w:type="auto"/>
        <w:tblInd w:w="55" w:type="dxa"/>
        <w:tblLayout w:type="fixed"/>
        <w:tblCellMar>
          <w:top w:w="55" w:type="dxa"/>
          <w:left w:w="55" w:type="dxa"/>
          <w:bottom w:w="55" w:type="dxa"/>
          <w:right w:w="55" w:type="dxa"/>
        </w:tblCellMar>
        <w:tblLook w:val="0000"/>
      </w:tblPr>
      <w:tblGrid>
        <w:gridCol w:w="1927"/>
        <w:gridCol w:w="1927"/>
        <w:gridCol w:w="1928"/>
        <w:gridCol w:w="1927"/>
        <w:gridCol w:w="1928"/>
      </w:tblGrid>
      <w:tr w:rsidR="00770B2E" w:rsidRPr="0069196A">
        <w:tc>
          <w:tcPr>
            <w:tcW w:w="1927" w:type="dxa"/>
            <w:tcBorders>
              <w:top w:val="single" w:sz="1" w:space="0" w:color="000000"/>
              <w:left w:val="single" w:sz="1" w:space="0" w:color="000000"/>
              <w:bottom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IKONKI</w:t>
            </w:r>
          </w:p>
        </w:tc>
        <w:tc>
          <w:tcPr>
            <w:tcW w:w="1927" w:type="dxa"/>
            <w:tcBorders>
              <w:top w:val="single" w:sz="1" w:space="0" w:color="000000"/>
              <w:left w:val="single" w:sz="1" w:space="0" w:color="000000"/>
              <w:bottom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Wymiary</w:t>
            </w:r>
          </w:p>
        </w:tc>
        <w:tc>
          <w:tcPr>
            <w:tcW w:w="1928" w:type="dxa"/>
            <w:tcBorders>
              <w:top w:val="single" w:sz="1" w:space="0" w:color="000000"/>
              <w:left w:val="single" w:sz="1" w:space="0" w:color="000000"/>
              <w:bottom w:val="single" w:sz="1" w:space="0" w:color="000000"/>
            </w:tcBorders>
            <w:shd w:val="clear" w:color="auto" w:fill="000000"/>
          </w:tcPr>
          <w:p w:rsidR="00770B2E" w:rsidRPr="00F72AC5" w:rsidRDefault="00EE401D">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Dodatkowo</w:t>
            </w:r>
          </w:p>
        </w:tc>
        <w:tc>
          <w:tcPr>
            <w:tcW w:w="1927" w:type="dxa"/>
            <w:tcBorders>
              <w:top w:val="single" w:sz="1" w:space="0" w:color="000000"/>
              <w:left w:val="single" w:sz="1" w:space="0" w:color="000000"/>
              <w:bottom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Format</w:t>
            </w:r>
          </w:p>
        </w:tc>
        <w:tc>
          <w:tcPr>
            <w:tcW w:w="1928" w:type="dxa"/>
            <w:tcBorders>
              <w:top w:val="single" w:sz="1" w:space="0" w:color="000000"/>
              <w:left w:val="single" w:sz="1" w:space="0" w:color="000000"/>
              <w:bottom w:val="single" w:sz="1" w:space="0" w:color="000000"/>
              <w:right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Uwagi</w:t>
            </w: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Postacie (20)</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50x100</w:t>
            </w:r>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32bit</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.jpg</w:t>
            </w:r>
          </w:p>
        </w:tc>
        <w:tc>
          <w:tcPr>
            <w:tcW w:w="192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Pomieszcz</w:t>
            </w:r>
            <w:proofErr w:type="spellEnd"/>
            <w:r w:rsidRPr="00F72AC5">
              <w:rPr>
                <w:rFonts w:asciiTheme="minorHAnsi" w:eastAsiaTheme="minorEastAsia" w:hAnsiTheme="minorHAnsi" w:cstheme="minorBidi"/>
                <w:lang w:val="pl-PL"/>
              </w:rPr>
              <w:t>(15)</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25x25</w:t>
            </w:r>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32bit</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.jpg</w:t>
            </w:r>
          </w:p>
        </w:tc>
        <w:tc>
          <w:tcPr>
            <w:tcW w:w="192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Pulapki</w:t>
            </w:r>
            <w:proofErr w:type="spellEnd"/>
            <w:r w:rsidRPr="00F72AC5">
              <w:rPr>
                <w:rFonts w:asciiTheme="minorHAnsi" w:eastAsiaTheme="minorEastAsia" w:hAnsiTheme="minorHAnsi" w:cstheme="minorBidi"/>
                <w:lang w:val="pl-PL"/>
              </w:rPr>
              <w:t xml:space="preserve"> (20)</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Czary (20)</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jw</w:t>
            </w:r>
            <w:proofErr w:type="spellEnd"/>
          </w:p>
        </w:tc>
        <w:tc>
          <w:tcPr>
            <w:tcW w:w="192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Inne#1</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200x200</w:t>
            </w:r>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16bit</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w:t>
            </w:r>
            <w:proofErr w:type="spellStart"/>
            <w:r w:rsidRPr="00F72AC5">
              <w:rPr>
                <w:rFonts w:asciiTheme="minorHAnsi" w:eastAsiaTheme="minorEastAsia" w:hAnsiTheme="minorHAnsi" w:cstheme="minorBidi"/>
                <w:lang w:val="pl-PL"/>
              </w:rPr>
              <w:t>png</w:t>
            </w:r>
            <w:proofErr w:type="spellEnd"/>
          </w:p>
        </w:tc>
        <w:tc>
          <w:tcPr>
            <w:tcW w:w="192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Inne#2</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50x50</w:t>
            </w:r>
          </w:p>
        </w:tc>
        <w:tc>
          <w:tcPr>
            <w:tcW w:w="192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32bit</w:t>
            </w:r>
          </w:p>
        </w:tc>
        <w:tc>
          <w:tcPr>
            <w:tcW w:w="1927"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w:t>
            </w:r>
            <w:proofErr w:type="spellStart"/>
            <w:r w:rsidRPr="00F72AC5">
              <w:rPr>
                <w:rFonts w:asciiTheme="minorHAnsi" w:eastAsiaTheme="minorEastAsia" w:hAnsiTheme="minorHAnsi" w:cstheme="minorBidi"/>
                <w:lang w:val="pl-PL"/>
              </w:rPr>
              <w:t>png</w:t>
            </w:r>
            <w:proofErr w:type="spellEnd"/>
          </w:p>
        </w:tc>
        <w:tc>
          <w:tcPr>
            <w:tcW w:w="192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bl>
    <w:p w:rsidR="00EE401D" w:rsidRPr="00F72AC5" w:rsidRDefault="00EE401D" w:rsidP="00EE401D">
      <w:pPr>
        <w:pStyle w:val="Nagwek2"/>
        <w:rPr>
          <w:lang w:val="pl-PL"/>
        </w:rPr>
      </w:pPr>
      <w:r w:rsidRPr="00F72AC5">
        <w:rPr>
          <w:lang w:val="pl-PL"/>
        </w:rPr>
        <w:t>Muzyka/Dźwięki</w:t>
      </w:r>
    </w:p>
    <w:p w:rsidR="00770B2E" w:rsidRPr="00F72AC5" w:rsidRDefault="008777AC">
      <w:pPr>
        <w:rPr>
          <w:lang w:val="pl-PL"/>
        </w:rPr>
      </w:pPr>
      <w:r w:rsidRPr="00F72AC5">
        <w:rPr>
          <w:lang w:val="pl-PL"/>
        </w:rPr>
        <w:lastRenderedPageBreak/>
        <w:t xml:space="preserve">Tutaj powinny sie </w:t>
      </w:r>
      <w:proofErr w:type="spellStart"/>
      <w:r w:rsidRPr="00F72AC5">
        <w:rPr>
          <w:lang w:val="pl-PL"/>
        </w:rPr>
        <w:t>znalezc</w:t>
      </w:r>
      <w:proofErr w:type="spellEnd"/>
      <w:r w:rsidRPr="00F72AC5">
        <w:rPr>
          <w:lang w:val="pl-PL"/>
        </w:rPr>
        <w:t xml:space="preserve"> wszystkie </w:t>
      </w:r>
      <w:proofErr w:type="spellStart"/>
      <w:r w:rsidRPr="00F72AC5">
        <w:rPr>
          <w:lang w:val="pl-PL"/>
        </w:rPr>
        <w:t>kawalki</w:t>
      </w:r>
      <w:proofErr w:type="spellEnd"/>
      <w:r w:rsidRPr="00F72AC5">
        <w:rPr>
          <w:lang w:val="pl-PL"/>
        </w:rPr>
        <w:t xml:space="preserve"> muzyczne do wyprodukowania wraz z opisem, </w:t>
      </w:r>
      <w:proofErr w:type="spellStart"/>
      <w:r w:rsidRPr="00F72AC5">
        <w:rPr>
          <w:lang w:val="pl-PL"/>
        </w:rPr>
        <w:t>rowniez</w:t>
      </w:r>
      <w:proofErr w:type="spellEnd"/>
      <w:r w:rsidRPr="00F72AC5">
        <w:rPr>
          <w:lang w:val="pl-PL"/>
        </w:rPr>
        <w:t xml:space="preserve"> wszystkie </w:t>
      </w:r>
      <w:proofErr w:type="spellStart"/>
      <w:r w:rsidRPr="00F72AC5">
        <w:rPr>
          <w:lang w:val="pl-PL"/>
        </w:rPr>
        <w:t>dzwieki</w:t>
      </w:r>
      <w:proofErr w:type="spellEnd"/>
      <w:r w:rsidRPr="00F72AC5">
        <w:rPr>
          <w:lang w:val="pl-PL"/>
        </w:rPr>
        <w:t xml:space="preserve"> i ich opisy.</w:t>
      </w:r>
      <w:r w:rsidRPr="00F72AC5">
        <w:rPr>
          <w:lang w:val="pl-PL"/>
        </w:rPr>
        <w:br/>
      </w:r>
      <w:r w:rsidRPr="00F72AC5">
        <w:rPr>
          <w:lang w:val="pl-PL"/>
        </w:rPr>
        <w:br/>
      </w:r>
    </w:p>
    <w:tbl>
      <w:tblPr>
        <w:tblW w:w="0" w:type="auto"/>
        <w:tblInd w:w="55" w:type="dxa"/>
        <w:tblLayout w:type="fixed"/>
        <w:tblCellMar>
          <w:top w:w="55" w:type="dxa"/>
          <w:left w:w="55" w:type="dxa"/>
          <w:bottom w:w="55" w:type="dxa"/>
          <w:right w:w="55" w:type="dxa"/>
        </w:tblCellMar>
        <w:tblLook w:val="0000"/>
      </w:tblPr>
      <w:tblGrid>
        <w:gridCol w:w="4818"/>
        <w:gridCol w:w="4818"/>
      </w:tblGrid>
      <w:tr w:rsidR="00770B2E" w:rsidRPr="0069196A">
        <w:tc>
          <w:tcPr>
            <w:tcW w:w="4818" w:type="dxa"/>
            <w:tcBorders>
              <w:top w:val="single" w:sz="1" w:space="0" w:color="000000"/>
              <w:left w:val="single" w:sz="1" w:space="0" w:color="000000"/>
              <w:bottom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Nazwa</w:t>
            </w:r>
          </w:p>
        </w:tc>
        <w:tc>
          <w:tcPr>
            <w:tcW w:w="4818" w:type="dxa"/>
            <w:tcBorders>
              <w:top w:val="single" w:sz="1" w:space="0" w:color="000000"/>
              <w:left w:val="single" w:sz="1" w:space="0" w:color="000000"/>
              <w:bottom w:val="single" w:sz="1" w:space="0" w:color="000000"/>
              <w:right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 xml:space="preserve">Opis </w:t>
            </w: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Kawalek#1</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Kawalek#&lt;11</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KawalekBitewny#1</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KawalekBitewny#&lt;6</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bl>
    <w:p w:rsidR="00770B2E" w:rsidRPr="00F72AC5" w:rsidRDefault="008777AC">
      <w:pPr>
        <w:rPr>
          <w:lang w:val="pl-PL"/>
        </w:rPr>
      </w:pPr>
      <w:r w:rsidRPr="00F72AC5">
        <w:rPr>
          <w:lang w:val="pl-PL"/>
        </w:rPr>
        <w:br/>
      </w:r>
    </w:p>
    <w:tbl>
      <w:tblPr>
        <w:tblW w:w="0" w:type="auto"/>
        <w:tblInd w:w="55" w:type="dxa"/>
        <w:tblLayout w:type="fixed"/>
        <w:tblCellMar>
          <w:top w:w="55" w:type="dxa"/>
          <w:left w:w="55" w:type="dxa"/>
          <w:bottom w:w="55" w:type="dxa"/>
          <w:right w:w="55" w:type="dxa"/>
        </w:tblCellMar>
        <w:tblLook w:val="0000"/>
      </w:tblPr>
      <w:tblGrid>
        <w:gridCol w:w="4818"/>
        <w:gridCol w:w="4818"/>
      </w:tblGrid>
      <w:tr w:rsidR="00770B2E" w:rsidRPr="0069196A">
        <w:tc>
          <w:tcPr>
            <w:tcW w:w="4818" w:type="dxa"/>
            <w:tcBorders>
              <w:top w:val="single" w:sz="1" w:space="0" w:color="000000"/>
              <w:left w:val="single" w:sz="1" w:space="0" w:color="000000"/>
              <w:bottom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SFX Dla Postaci</w:t>
            </w:r>
          </w:p>
        </w:tc>
        <w:tc>
          <w:tcPr>
            <w:tcW w:w="4818" w:type="dxa"/>
            <w:tcBorders>
              <w:top w:val="single" w:sz="1" w:space="0" w:color="000000"/>
              <w:left w:val="single" w:sz="1" w:space="0" w:color="000000"/>
              <w:bottom w:val="single" w:sz="1" w:space="0" w:color="000000"/>
              <w:right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 xml:space="preserve">Opis </w:t>
            </w: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Chodzenie</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Atak#1</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Atak#2</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Obrazenia#1</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Obrazenia#2</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Blok#1</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Blok#2</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Drzemka</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Smutek</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lastRenderedPageBreak/>
              <w:t>Zdenerwowanie</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Upadek</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Smierc</w:t>
            </w:r>
            <w:proofErr w:type="spellEnd"/>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bl>
    <w:p w:rsidR="00770B2E" w:rsidRPr="00F72AC5" w:rsidRDefault="008777AC">
      <w:pPr>
        <w:rPr>
          <w:lang w:val="pl-PL"/>
        </w:rPr>
      </w:pPr>
      <w:r w:rsidRPr="00F72AC5">
        <w:rPr>
          <w:lang w:val="pl-PL"/>
        </w:rPr>
        <w:br/>
      </w:r>
    </w:p>
    <w:tbl>
      <w:tblPr>
        <w:tblW w:w="0" w:type="auto"/>
        <w:tblInd w:w="55" w:type="dxa"/>
        <w:tblLayout w:type="fixed"/>
        <w:tblCellMar>
          <w:top w:w="55" w:type="dxa"/>
          <w:left w:w="55" w:type="dxa"/>
          <w:bottom w:w="55" w:type="dxa"/>
          <w:right w:w="55" w:type="dxa"/>
        </w:tblCellMar>
        <w:tblLook w:val="0000"/>
      </w:tblPr>
      <w:tblGrid>
        <w:gridCol w:w="4818"/>
        <w:gridCol w:w="4818"/>
      </w:tblGrid>
      <w:tr w:rsidR="00770B2E" w:rsidRPr="0069196A">
        <w:tc>
          <w:tcPr>
            <w:tcW w:w="4818" w:type="dxa"/>
            <w:tcBorders>
              <w:top w:val="single" w:sz="1" w:space="0" w:color="000000"/>
              <w:left w:val="single" w:sz="1" w:space="0" w:color="000000"/>
              <w:bottom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SFX dla terenu</w:t>
            </w:r>
          </w:p>
        </w:tc>
        <w:tc>
          <w:tcPr>
            <w:tcW w:w="4818" w:type="dxa"/>
            <w:tcBorders>
              <w:top w:val="single" w:sz="1" w:space="0" w:color="000000"/>
              <w:left w:val="single" w:sz="1" w:space="0" w:color="000000"/>
              <w:bottom w:val="single" w:sz="1" w:space="0" w:color="000000"/>
              <w:right w:val="single" w:sz="1" w:space="0" w:color="000000"/>
            </w:tcBorders>
            <w:shd w:val="clear" w:color="auto" w:fill="000000"/>
          </w:tcPr>
          <w:p w:rsidR="00770B2E" w:rsidRPr="00F72AC5" w:rsidRDefault="008777AC">
            <w:pPr>
              <w:pStyle w:val="TableContents"/>
              <w:rPr>
                <w:rFonts w:asciiTheme="minorHAnsi" w:eastAsiaTheme="minorEastAsia" w:hAnsiTheme="minorHAnsi" w:cstheme="minorBidi"/>
                <w:color w:val="FFFFFF"/>
                <w:lang w:val="pl-PL"/>
              </w:rPr>
            </w:pPr>
            <w:r w:rsidRPr="00F72AC5">
              <w:rPr>
                <w:rFonts w:asciiTheme="minorHAnsi" w:eastAsiaTheme="minorEastAsia" w:hAnsiTheme="minorHAnsi" w:cstheme="minorBidi"/>
                <w:color w:val="FFFFFF"/>
                <w:lang w:val="pl-PL"/>
              </w:rPr>
              <w:t>Opis</w:t>
            </w: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Rozwalenie sciany#1</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Rozwalenie sciany#2</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r w:rsidRPr="00F72AC5">
              <w:rPr>
                <w:rFonts w:asciiTheme="minorHAnsi" w:eastAsiaTheme="minorEastAsia" w:hAnsiTheme="minorHAnsi" w:cstheme="minorBidi"/>
                <w:lang w:val="pl-PL"/>
              </w:rPr>
              <w:t>Zaznaczenie terenu</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Dzwieki</w:t>
            </w:r>
            <w:proofErr w:type="spellEnd"/>
            <w:r w:rsidRPr="00F72AC5">
              <w:rPr>
                <w:rFonts w:asciiTheme="minorHAnsi" w:eastAsiaTheme="minorEastAsia" w:hAnsiTheme="minorHAnsi" w:cstheme="minorBidi"/>
                <w:lang w:val="pl-PL"/>
              </w:rPr>
              <w:t xml:space="preserve"> pomieszczenia#1</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r w:rsidR="00770B2E" w:rsidRPr="0069196A">
        <w:tc>
          <w:tcPr>
            <w:tcW w:w="4818" w:type="dxa"/>
            <w:tcBorders>
              <w:left w:val="single" w:sz="1" w:space="0" w:color="000000"/>
              <w:bottom w:val="single" w:sz="1" w:space="0" w:color="000000"/>
            </w:tcBorders>
          </w:tcPr>
          <w:p w:rsidR="00770B2E" w:rsidRPr="00F72AC5" w:rsidRDefault="008777AC">
            <w:pPr>
              <w:pStyle w:val="TableContents"/>
              <w:rPr>
                <w:rFonts w:asciiTheme="minorHAnsi" w:eastAsiaTheme="minorEastAsia" w:hAnsiTheme="minorHAnsi" w:cstheme="minorBidi"/>
                <w:lang w:val="pl-PL"/>
              </w:rPr>
            </w:pPr>
            <w:proofErr w:type="spellStart"/>
            <w:r w:rsidRPr="00F72AC5">
              <w:rPr>
                <w:rFonts w:asciiTheme="minorHAnsi" w:eastAsiaTheme="minorEastAsia" w:hAnsiTheme="minorHAnsi" w:cstheme="minorBidi"/>
                <w:lang w:val="pl-PL"/>
              </w:rPr>
              <w:t>Dzwieki</w:t>
            </w:r>
            <w:proofErr w:type="spellEnd"/>
            <w:r w:rsidRPr="00F72AC5">
              <w:rPr>
                <w:rFonts w:asciiTheme="minorHAnsi" w:eastAsiaTheme="minorEastAsia" w:hAnsiTheme="minorHAnsi" w:cstheme="minorBidi"/>
                <w:lang w:val="pl-PL"/>
              </w:rPr>
              <w:t xml:space="preserve"> pomieszczenia#&lt;16</w:t>
            </w:r>
          </w:p>
        </w:tc>
        <w:tc>
          <w:tcPr>
            <w:tcW w:w="4818" w:type="dxa"/>
            <w:tcBorders>
              <w:left w:val="single" w:sz="1" w:space="0" w:color="000000"/>
              <w:bottom w:val="single" w:sz="1" w:space="0" w:color="000000"/>
              <w:right w:val="single" w:sz="1" w:space="0" w:color="000000"/>
            </w:tcBorders>
          </w:tcPr>
          <w:p w:rsidR="00770B2E" w:rsidRPr="00F72AC5" w:rsidRDefault="00770B2E">
            <w:pPr>
              <w:pStyle w:val="TableContents"/>
              <w:rPr>
                <w:rFonts w:asciiTheme="minorHAnsi" w:eastAsiaTheme="minorEastAsia" w:hAnsiTheme="minorHAnsi" w:cstheme="minorBidi"/>
                <w:lang w:val="pl-PL"/>
              </w:rPr>
            </w:pPr>
          </w:p>
        </w:tc>
      </w:tr>
    </w:tbl>
    <w:p w:rsidR="007B646C" w:rsidRPr="00F72AC5" w:rsidRDefault="007B646C" w:rsidP="007B646C">
      <w:pPr>
        <w:pStyle w:val="Nagwek2"/>
        <w:rPr>
          <w:lang w:val="pl-PL"/>
        </w:rPr>
      </w:pPr>
      <w:r w:rsidRPr="00F72AC5">
        <w:rPr>
          <w:lang w:val="pl-PL"/>
        </w:rPr>
        <w:t>Animacje</w:t>
      </w:r>
    </w:p>
    <w:p w:rsidR="007B646C" w:rsidRPr="00F72AC5" w:rsidRDefault="008777AC">
      <w:pPr>
        <w:rPr>
          <w:lang w:val="pl-PL"/>
        </w:rPr>
      </w:pPr>
      <w:proofErr w:type="spellStart"/>
      <w:r w:rsidRPr="00F72AC5">
        <w:rPr>
          <w:lang w:val="pl-PL"/>
        </w:rPr>
        <w:t>Oczywiscie</w:t>
      </w:r>
      <w:proofErr w:type="spellEnd"/>
      <w:r w:rsidRPr="00F72AC5">
        <w:rPr>
          <w:lang w:val="pl-PL"/>
        </w:rPr>
        <w:t xml:space="preserve"> w </w:t>
      </w:r>
      <w:proofErr w:type="spellStart"/>
      <w:r w:rsidRPr="00F72AC5">
        <w:rPr>
          <w:lang w:val="pl-PL"/>
        </w:rPr>
        <w:t>czesci</w:t>
      </w:r>
      <w:proofErr w:type="spellEnd"/>
      <w:r w:rsidRPr="00F72AC5">
        <w:rPr>
          <w:lang w:val="pl-PL"/>
        </w:rPr>
        <w:t xml:space="preserve"> technologicznej DD powinien </w:t>
      </w:r>
      <w:proofErr w:type="spellStart"/>
      <w:r w:rsidRPr="00F72AC5">
        <w:rPr>
          <w:lang w:val="pl-PL"/>
        </w:rPr>
        <w:t>znalezc</w:t>
      </w:r>
      <w:proofErr w:type="spellEnd"/>
      <w:r w:rsidRPr="00F72AC5">
        <w:rPr>
          <w:lang w:val="pl-PL"/>
        </w:rPr>
        <w:t xml:space="preserve"> sie opis systemu animacji, ile klatek animator ma </w:t>
      </w:r>
      <w:proofErr w:type="spellStart"/>
      <w:r w:rsidRPr="00F72AC5">
        <w:rPr>
          <w:lang w:val="pl-PL"/>
        </w:rPr>
        <w:t>ustawiac</w:t>
      </w:r>
      <w:proofErr w:type="spellEnd"/>
      <w:r w:rsidRPr="00F72AC5">
        <w:rPr>
          <w:lang w:val="pl-PL"/>
        </w:rPr>
        <w:t xml:space="preserve"> dla </w:t>
      </w:r>
      <w:proofErr w:type="spellStart"/>
      <w:r w:rsidRPr="00F72AC5">
        <w:rPr>
          <w:lang w:val="pl-PL"/>
        </w:rPr>
        <w:t>poszczegolnego</w:t>
      </w:r>
      <w:proofErr w:type="spellEnd"/>
      <w:r w:rsidRPr="00F72AC5">
        <w:rPr>
          <w:lang w:val="pl-PL"/>
        </w:rPr>
        <w:t xml:space="preserve"> rodzaju animacji, </w:t>
      </w:r>
      <w:proofErr w:type="spellStart"/>
      <w:r w:rsidRPr="00F72AC5">
        <w:rPr>
          <w:lang w:val="pl-PL"/>
        </w:rPr>
        <w:t>ktore</w:t>
      </w:r>
      <w:proofErr w:type="spellEnd"/>
      <w:r w:rsidRPr="00F72AC5">
        <w:rPr>
          <w:lang w:val="pl-PL"/>
        </w:rPr>
        <w:t xml:space="preserve"> klatki co </w:t>
      </w:r>
      <w:proofErr w:type="spellStart"/>
      <w:r w:rsidRPr="00F72AC5">
        <w:rPr>
          <w:lang w:val="pl-PL"/>
        </w:rPr>
        <w:t>oznaczaja</w:t>
      </w:r>
      <w:proofErr w:type="spellEnd"/>
      <w:r w:rsidRPr="00F72AC5">
        <w:rPr>
          <w:lang w:val="pl-PL"/>
        </w:rPr>
        <w:t xml:space="preserve"> (bieg, chodzenie, etc), jakiego systemu </w:t>
      </w:r>
      <w:proofErr w:type="spellStart"/>
      <w:r w:rsidRPr="00F72AC5">
        <w:rPr>
          <w:lang w:val="pl-PL"/>
        </w:rPr>
        <w:t>kosci</w:t>
      </w:r>
      <w:proofErr w:type="spellEnd"/>
      <w:r w:rsidRPr="00F72AC5">
        <w:rPr>
          <w:lang w:val="pl-PL"/>
        </w:rPr>
        <w:t xml:space="preserve"> animator ma </w:t>
      </w:r>
      <w:proofErr w:type="spellStart"/>
      <w:r w:rsidRPr="00F72AC5">
        <w:rPr>
          <w:lang w:val="pl-PL"/>
        </w:rPr>
        <w:t>uzywac</w:t>
      </w:r>
      <w:proofErr w:type="spellEnd"/>
      <w:r w:rsidRPr="00F72AC5">
        <w:rPr>
          <w:lang w:val="pl-PL"/>
        </w:rPr>
        <w:t xml:space="preserve">, etc. Tu powinna </w:t>
      </w:r>
      <w:proofErr w:type="spellStart"/>
      <w:r w:rsidRPr="00F72AC5">
        <w:rPr>
          <w:lang w:val="pl-PL"/>
        </w:rPr>
        <w:t>znalezc</w:t>
      </w:r>
      <w:proofErr w:type="spellEnd"/>
      <w:r w:rsidRPr="00F72AC5">
        <w:rPr>
          <w:lang w:val="pl-PL"/>
        </w:rPr>
        <w:t xml:space="preserve"> sie tylko lista animacji z opisem. (animacje postaci, animacje </w:t>
      </w:r>
      <w:proofErr w:type="spellStart"/>
      <w:r w:rsidRPr="00F72AC5">
        <w:rPr>
          <w:lang w:val="pl-PL"/>
        </w:rPr>
        <w:t>pomieszczen</w:t>
      </w:r>
      <w:proofErr w:type="spellEnd"/>
      <w:r w:rsidRPr="00F72AC5">
        <w:rPr>
          <w:lang w:val="pl-PL"/>
        </w:rPr>
        <w:t xml:space="preserve">, </w:t>
      </w:r>
      <w:proofErr w:type="spellStart"/>
      <w:r w:rsidRPr="00F72AC5">
        <w:rPr>
          <w:lang w:val="pl-PL"/>
        </w:rPr>
        <w:t>czarow</w:t>
      </w:r>
      <w:proofErr w:type="spellEnd"/>
      <w:r w:rsidRPr="00F72AC5">
        <w:rPr>
          <w:lang w:val="pl-PL"/>
        </w:rPr>
        <w:t xml:space="preserve">, </w:t>
      </w:r>
      <w:proofErr w:type="spellStart"/>
      <w:r w:rsidRPr="00F72AC5">
        <w:rPr>
          <w:lang w:val="pl-PL"/>
        </w:rPr>
        <w:t>pulapek</w:t>
      </w:r>
      <w:proofErr w:type="spellEnd"/>
      <w:r w:rsidRPr="00F72AC5">
        <w:rPr>
          <w:lang w:val="pl-PL"/>
        </w:rPr>
        <w:t xml:space="preserve">, rozwalania </w:t>
      </w:r>
      <w:proofErr w:type="spellStart"/>
      <w:r w:rsidRPr="00F72AC5">
        <w:rPr>
          <w:lang w:val="pl-PL"/>
        </w:rPr>
        <w:t>scian</w:t>
      </w:r>
      <w:proofErr w:type="spellEnd"/>
      <w:r w:rsidRPr="00F72AC5">
        <w:rPr>
          <w:lang w:val="pl-PL"/>
        </w:rPr>
        <w:t>, etc)</w:t>
      </w:r>
      <w:r w:rsidRPr="00F72AC5">
        <w:rPr>
          <w:lang w:val="pl-PL"/>
        </w:rPr>
        <w:br/>
      </w:r>
    </w:p>
    <w:p w:rsidR="007B646C" w:rsidRPr="00F72AC5" w:rsidRDefault="007B646C" w:rsidP="007B646C">
      <w:pPr>
        <w:pStyle w:val="Nagwek1"/>
        <w:rPr>
          <w:lang w:val="pl-PL"/>
        </w:rPr>
      </w:pPr>
      <w:r w:rsidRPr="00F72AC5">
        <w:rPr>
          <w:lang w:val="pl-PL"/>
        </w:rPr>
        <w:t>Timeline projektu</w:t>
      </w:r>
    </w:p>
    <w:p w:rsidR="00770B2E" w:rsidRPr="00F72AC5" w:rsidRDefault="008777AC">
      <w:pPr>
        <w:rPr>
          <w:lang w:val="pl-PL"/>
        </w:rPr>
      </w:pPr>
      <w:r w:rsidRPr="00F72AC5">
        <w:rPr>
          <w:lang w:val="pl-PL"/>
        </w:rPr>
        <w:t xml:space="preserve">Po przeczytaniu dokumentu </w:t>
      </w:r>
      <w:proofErr w:type="spellStart"/>
      <w:r w:rsidRPr="00F72AC5">
        <w:rPr>
          <w:lang w:val="pl-PL"/>
        </w:rPr>
        <w:t>powinnismy</w:t>
      </w:r>
      <w:proofErr w:type="spellEnd"/>
      <w:r w:rsidRPr="00F72AC5">
        <w:rPr>
          <w:lang w:val="pl-PL"/>
        </w:rPr>
        <w:t xml:space="preserve"> </w:t>
      </w:r>
      <w:proofErr w:type="spellStart"/>
      <w:r w:rsidRPr="00F72AC5">
        <w:rPr>
          <w:lang w:val="pl-PL"/>
        </w:rPr>
        <w:t>wiedziec</w:t>
      </w:r>
      <w:proofErr w:type="spellEnd"/>
      <w:r w:rsidRPr="00F72AC5">
        <w:rPr>
          <w:lang w:val="pl-PL"/>
        </w:rPr>
        <w:t xml:space="preserve"> jak </w:t>
      </w:r>
      <w:proofErr w:type="spellStart"/>
      <w:r w:rsidRPr="00F72AC5">
        <w:rPr>
          <w:lang w:val="pl-PL"/>
        </w:rPr>
        <w:t>duzy</w:t>
      </w:r>
      <w:proofErr w:type="spellEnd"/>
      <w:r w:rsidRPr="00F72AC5">
        <w:rPr>
          <w:lang w:val="pl-PL"/>
        </w:rPr>
        <w:t xml:space="preserve"> jest projekt, ile </w:t>
      </w:r>
      <w:proofErr w:type="spellStart"/>
      <w:r w:rsidRPr="00F72AC5">
        <w:rPr>
          <w:lang w:val="pl-PL"/>
        </w:rPr>
        <w:t>osob</w:t>
      </w:r>
      <w:proofErr w:type="spellEnd"/>
      <w:r w:rsidRPr="00F72AC5">
        <w:rPr>
          <w:lang w:val="pl-PL"/>
        </w:rPr>
        <w:t xml:space="preserve"> trzeba </w:t>
      </w:r>
      <w:proofErr w:type="spellStart"/>
      <w:r w:rsidRPr="00F72AC5">
        <w:rPr>
          <w:lang w:val="pl-PL"/>
        </w:rPr>
        <w:t>zatrudnic</w:t>
      </w:r>
      <w:proofErr w:type="spellEnd"/>
      <w:r w:rsidRPr="00F72AC5">
        <w:rPr>
          <w:lang w:val="pl-PL"/>
        </w:rPr>
        <w:t xml:space="preserve">, jakich technologii </w:t>
      </w:r>
      <w:proofErr w:type="spellStart"/>
      <w:r w:rsidRPr="00F72AC5">
        <w:rPr>
          <w:lang w:val="pl-PL"/>
        </w:rPr>
        <w:t>uzyc</w:t>
      </w:r>
      <w:proofErr w:type="spellEnd"/>
      <w:r w:rsidRPr="00F72AC5">
        <w:rPr>
          <w:lang w:val="pl-PL"/>
        </w:rPr>
        <w:t xml:space="preserve"> i ile za wyprodukowanie takiej gry </w:t>
      </w:r>
      <w:proofErr w:type="spellStart"/>
      <w:r w:rsidRPr="00F72AC5">
        <w:rPr>
          <w:lang w:val="pl-PL"/>
        </w:rPr>
        <w:t>zaplacic</w:t>
      </w:r>
      <w:proofErr w:type="spellEnd"/>
      <w:r w:rsidRPr="00F72AC5">
        <w:rPr>
          <w:lang w:val="pl-PL"/>
        </w:rPr>
        <w:t xml:space="preserve">. Trzeba teraz to wszystko </w:t>
      </w:r>
      <w:proofErr w:type="spellStart"/>
      <w:r w:rsidRPr="00F72AC5">
        <w:rPr>
          <w:lang w:val="pl-PL"/>
        </w:rPr>
        <w:t>przedstawic</w:t>
      </w:r>
      <w:proofErr w:type="spellEnd"/>
      <w:r w:rsidRPr="00F72AC5">
        <w:rPr>
          <w:lang w:val="pl-PL"/>
        </w:rPr>
        <w:t xml:space="preserve"> </w:t>
      </w:r>
      <w:proofErr w:type="spellStart"/>
      <w:r w:rsidRPr="00F72AC5">
        <w:rPr>
          <w:lang w:val="pl-PL"/>
        </w:rPr>
        <w:t>czytajacemu</w:t>
      </w:r>
      <w:proofErr w:type="spellEnd"/>
      <w:r w:rsidRPr="00F72AC5">
        <w:rPr>
          <w:lang w:val="pl-PL"/>
        </w:rPr>
        <w:t xml:space="preserve">. Nie bierzcie </w:t>
      </w:r>
      <w:proofErr w:type="spellStart"/>
      <w:r w:rsidRPr="00F72AC5">
        <w:rPr>
          <w:lang w:val="pl-PL"/>
        </w:rPr>
        <w:t>szczegolnej</w:t>
      </w:r>
      <w:proofErr w:type="spellEnd"/>
      <w:r w:rsidRPr="00F72AC5">
        <w:rPr>
          <w:lang w:val="pl-PL"/>
        </w:rPr>
        <w:t xml:space="preserve"> uwagi na daty, place i </w:t>
      </w:r>
      <w:proofErr w:type="spellStart"/>
      <w:r w:rsidRPr="00F72AC5">
        <w:rPr>
          <w:lang w:val="pl-PL"/>
        </w:rPr>
        <w:t>ogolnie</w:t>
      </w:r>
      <w:proofErr w:type="spellEnd"/>
      <w:r w:rsidRPr="00F72AC5">
        <w:rPr>
          <w:lang w:val="pl-PL"/>
        </w:rPr>
        <w:t xml:space="preserve"> dane tu zawarte, bardziej bierzcie </w:t>
      </w:r>
      <w:proofErr w:type="spellStart"/>
      <w:r w:rsidRPr="00F72AC5">
        <w:rPr>
          <w:lang w:val="pl-PL"/>
        </w:rPr>
        <w:t>ponizsze</w:t>
      </w:r>
      <w:proofErr w:type="spellEnd"/>
      <w:r w:rsidRPr="00F72AC5">
        <w:rPr>
          <w:lang w:val="pl-PL"/>
        </w:rPr>
        <w:t xml:space="preserve"> jako </w:t>
      </w:r>
      <w:proofErr w:type="spellStart"/>
      <w:r w:rsidRPr="00F72AC5">
        <w:rPr>
          <w:lang w:val="pl-PL"/>
        </w:rPr>
        <w:t>przyklad</w:t>
      </w:r>
      <w:proofErr w:type="spellEnd"/>
      <w:r w:rsidRPr="00F72AC5">
        <w:rPr>
          <w:lang w:val="pl-PL"/>
        </w:rPr>
        <w:t>.</w:t>
      </w:r>
      <w:r w:rsidRPr="00F72AC5">
        <w:rPr>
          <w:lang w:val="pl-PL"/>
        </w:rPr>
        <w:br/>
      </w:r>
      <w:r w:rsidRPr="00F72AC5">
        <w:rPr>
          <w:lang w:val="pl-PL"/>
        </w:rPr>
        <w:br/>
      </w:r>
      <w:proofErr w:type="spellStart"/>
      <w:r w:rsidRPr="00F72AC5">
        <w:rPr>
          <w:lang w:val="pl-PL"/>
        </w:rPr>
        <w:t>Ilosc</w:t>
      </w:r>
      <w:proofErr w:type="spellEnd"/>
      <w:r w:rsidRPr="00F72AC5">
        <w:rPr>
          <w:lang w:val="pl-PL"/>
        </w:rPr>
        <w:t xml:space="preserve"> </w:t>
      </w:r>
      <w:proofErr w:type="spellStart"/>
      <w:r w:rsidRPr="00F72AC5">
        <w:rPr>
          <w:lang w:val="pl-PL"/>
        </w:rPr>
        <w:t>osob</w:t>
      </w:r>
      <w:proofErr w:type="spellEnd"/>
      <w:r w:rsidRPr="00F72AC5">
        <w:rPr>
          <w:lang w:val="pl-PL"/>
        </w:rPr>
        <w:t xml:space="preserve"> potrzebnych do wyprodukowania gry.</w:t>
      </w:r>
    </w:p>
    <w:p w:rsidR="00770B2E" w:rsidRPr="00F72AC5" w:rsidRDefault="00C37D1B">
      <w:pPr>
        <w:numPr>
          <w:ilvl w:val="0"/>
          <w:numId w:val="4"/>
        </w:numPr>
        <w:tabs>
          <w:tab w:val="left" w:pos="360"/>
        </w:tabs>
        <w:rPr>
          <w:lang w:val="pl-PL"/>
        </w:rPr>
      </w:pPr>
      <w:r w:rsidRPr="00F72AC5">
        <w:rPr>
          <w:lang w:val="pl-PL"/>
        </w:rPr>
        <w:t>D</w:t>
      </w:r>
      <w:r w:rsidR="008777AC" w:rsidRPr="00F72AC5">
        <w:rPr>
          <w:lang w:val="pl-PL"/>
        </w:rPr>
        <w:t>esigner</w:t>
      </w:r>
      <w:r w:rsidRPr="00F72AC5">
        <w:rPr>
          <w:lang w:val="pl-PL"/>
        </w:rPr>
        <w:t xml:space="preserve">, koncept </w:t>
      </w:r>
      <w:proofErr w:type="spellStart"/>
      <w:r w:rsidRPr="00F72AC5">
        <w:rPr>
          <w:lang w:val="pl-PL"/>
        </w:rPr>
        <w:t>artist</w:t>
      </w:r>
      <w:proofErr w:type="spellEnd"/>
      <w:r w:rsidR="008777AC" w:rsidRPr="00F72AC5">
        <w:rPr>
          <w:lang w:val="pl-PL"/>
        </w:rPr>
        <w:t xml:space="preserve">, </w:t>
      </w:r>
      <w:proofErr w:type="spellStart"/>
      <w:r w:rsidR="008777AC" w:rsidRPr="00F72AC5">
        <w:rPr>
          <w:lang w:val="pl-PL"/>
        </w:rPr>
        <w:t>ktory</w:t>
      </w:r>
      <w:proofErr w:type="spellEnd"/>
      <w:r w:rsidR="008777AC" w:rsidRPr="00F72AC5">
        <w:rPr>
          <w:lang w:val="pl-PL"/>
        </w:rPr>
        <w:t xml:space="preserve"> </w:t>
      </w:r>
      <w:proofErr w:type="spellStart"/>
      <w:r w:rsidR="008777AC" w:rsidRPr="00F72AC5">
        <w:rPr>
          <w:lang w:val="pl-PL"/>
        </w:rPr>
        <w:t>pozniej</w:t>
      </w:r>
      <w:proofErr w:type="spellEnd"/>
      <w:r w:rsidR="008777AC" w:rsidRPr="00F72AC5">
        <w:rPr>
          <w:lang w:val="pl-PL"/>
        </w:rPr>
        <w:t xml:space="preserve"> </w:t>
      </w:r>
      <w:proofErr w:type="spellStart"/>
      <w:r w:rsidR="008777AC" w:rsidRPr="00F72AC5">
        <w:rPr>
          <w:lang w:val="pl-PL"/>
        </w:rPr>
        <w:t>pracowac</w:t>
      </w:r>
      <w:proofErr w:type="spellEnd"/>
      <w:r w:rsidR="008777AC" w:rsidRPr="00F72AC5">
        <w:rPr>
          <w:lang w:val="pl-PL"/>
        </w:rPr>
        <w:t xml:space="preserve"> </w:t>
      </w:r>
      <w:proofErr w:type="spellStart"/>
      <w:r w:rsidR="008777AC" w:rsidRPr="00F72AC5">
        <w:rPr>
          <w:lang w:val="pl-PL"/>
        </w:rPr>
        <w:t>bedzie</w:t>
      </w:r>
      <w:proofErr w:type="spellEnd"/>
      <w:r w:rsidR="008777AC" w:rsidRPr="00F72AC5">
        <w:rPr>
          <w:lang w:val="pl-PL"/>
        </w:rPr>
        <w:t xml:space="preserve"> jako </w:t>
      </w:r>
      <w:proofErr w:type="spellStart"/>
      <w:r w:rsidR="008777AC" w:rsidRPr="00F72AC5">
        <w:rPr>
          <w:lang w:val="pl-PL"/>
        </w:rPr>
        <w:t>level-designer</w:t>
      </w:r>
      <w:proofErr w:type="spellEnd"/>
    </w:p>
    <w:p w:rsidR="00770B2E" w:rsidRPr="00F72AC5" w:rsidRDefault="008777AC">
      <w:pPr>
        <w:numPr>
          <w:ilvl w:val="0"/>
          <w:numId w:val="4"/>
        </w:numPr>
        <w:tabs>
          <w:tab w:val="left" w:pos="360"/>
        </w:tabs>
        <w:rPr>
          <w:lang w:val="pl-PL"/>
        </w:rPr>
      </w:pPr>
      <w:r w:rsidRPr="00F72AC5">
        <w:rPr>
          <w:lang w:val="pl-PL"/>
        </w:rPr>
        <w:t>grafik ikon i GUI</w:t>
      </w:r>
    </w:p>
    <w:p w:rsidR="00770B2E" w:rsidRPr="00F72AC5" w:rsidRDefault="00C37D1B">
      <w:pPr>
        <w:numPr>
          <w:ilvl w:val="0"/>
          <w:numId w:val="4"/>
        </w:numPr>
        <w:tabs>
          <w:tab w:val="left" w:pos="360"/>
        </w:tabs>
        <w:rPr>
          <w:lang w:val="pl-PL"/>
        </w:rPr>
      </w:pPr>
      <w:r w:rsidRPr="00F72AC5">
        <w:rPr>
          <w:lang w:val="pl-PL"/>
        </w:rPr>
        <w:lastRenderedPageBreak/>
        <w:t>grafik organiki</w:t>
      </w:r>
    </w:p>
    <w:p w:rsidR="00770B2E" w:rsidRPr="00F72AC5" w:rsidRDefault="00C37D1B">
      <w:pPr>
        <w:numPr>
          <w:ilvl w:val="0"/>
          <w:numId w:val="4"/>
        </w:numPr>
        <w:tabs>
          <w:tab w:val="left" w:pos="360"/>
        </w:tabs>
        <w:rPr>
          <w:lang w:val="pl-PL"/>
        </w:rPr>
      </w:pPr>
      <w:r w:rsidRPr="00F72AC5">
        <w:rPr>
          <w:lang w:val="pl-PL"/>
        </w:rPr>
        <w:t>grafik architektury</w:t>
      </w:r>
    </w:p>
    <w:p w:rsidR="00770B2E" w:rsidRPr="00F72AC5" w:rsidRDefault="008777AC">
      <w:pPr>
        <w:numPr>
          <w:ilvl w:val="0"/>
          <w:numId w:val="4"/>
        </w:numPr>
        <w:tabs>
          <w:tab w:val="left" w:pos="360"/>
        </w:tabs>
        <w:rPr>
          <w:lang w:val="pl-PL"/>
        </w:rPr>
      </w:pPr>
      <w:r w:rsidRPr="00F72AC5">
        <w:rPr>
          <w:lang w:val="pl-PL"/>
        </w:rPr>
        <w:t>grafik koordynator (</w:t>
      </w:r>
      <w:proofErr w:type="spellStart"/>
      <w:r w:rsidRPr="00F72AC5">
        <w:rPr>
          <w:lang w:val="pl-PL"/>
        </w:rPr>
        <w:t>znajacy</w:t>
      </w:r>
      <w:proofErr w:type="spellEnd"/>
      <w:r w:rsidRPr="00F72AC5">
        <w:rPr>
          <w:lang w:val="pl-PL"/>
        </w:rPr>
        <w:t xml:space="preserve"> technologie, </w:t>
      </w:r>
      <w:proofErr w:type="spellStart"/>
      <w:r w:rsidRPr="00F72AC5">
        <w:rPr>
          <w:lang w:val="pl-PL"/>
        </w:rPr>
        <w:t>tworzacy</w:t>
      </w:r>
      <w:proofErr w:type="spellEnd"/>
      <w:r w:rsidRPr="00F72AC5">
        <w:rPr>
          <w:lang w:val="pl-PL"/>
        </w:rPr>
        <w:t xml:space="preserve"> FX, </w:t>
      </w:r>
      <w:proofErr w:type="spellStart"/>
      <w:r w:rsidRPr="00F72AC5">
        <w:rPr>
          <w:lang w:val="pl-PL"/>
        </w:rPr>
        <w:t>koordynujacy</w:t>
      </w:r>
      <w:proofErr w:type="spellEnd"/>
      <w:r w:rsidRPr="00F72AC5">
        <w:rPr>
          <w:lang w:val="pl-PL"/>
        </w:rPr>
        <w:t xml:space="preserve"> prace </w:t>
      </w:r>
      <w:proofErr w:type="spellStart"/>
      <w:r w:rsidRPr="00F72AC5">
        <w:rPr>
          <w:lang w:val="pl-PL"/>
        </w:rPr>
        <w:t>grafikow</w:t>
      </w:r>
      <w:proofErr w:type="spellEnd"/>
      <w:r w:rsidRPr="00F72AC5">
        <w:rPr>
          <w:lang w:val="pl-PL"/>
        </w:rPr>
        <w:t>)</w:t>
      </w:r>
    </w:p>
    <w:p w:rsidR="00770B2E" w:rsidRPr="00F72AC5" w:rsidRDefault="008777AC">
      <w:pPr>
        <w:numPr>
          <w:ilvl w:val="0"/>
          <w:numId w:val="4"/>
        </w:numPr>
        <w:tabs>
          <w:tab w:val="left" w:pos="360"/>
        </w:tabs>
        <w:rPr>
          <w:lang w:val="pl-PL"/>
        </w:rPr>
      </w:pPr>
      <w:r w:rsidRPr="00F72AC5">
        <w:rPr>
          <w:lang w:val="pl-PL"/>
        </w:rPr>
        <w:t>animator</w:t>
      </w:r>
    </w:p>
    <w:p w:rsidR="00770B2E" w:rsidRPr="00F72AC5" w:rsidRDefault="00C37D1B" w:rsidP="00C37D1B">
      <w:pPr>
        <w:numPr>
          <w:ilvl w:val="0"/>
          <w:numId w:val="4"/>
        </w:numPr>
        <w:tabs>
          <w:tab w:val="left" w:pos="360"/>
        </w:tabs>
        <w:rPr>
          <w:lang w:val="pl-PL"/>
        </w:rPr>
      </w:pPr>
      <w:r w:rsidRPr="00F72AC5">
        <w:rPr>
          <w:lang w:val="pl-PL"/>
        </w:rPr>
        <w:t>koordynator programistów</w:t>
      </w:r>
    </w:p>
    <w:p w:rsidR="00770B2E" w:rsidRPr="00F72AC5" w:rsidRDefault="008777AC">
      <w:pPr>
        <w:numPr>
          <w:ilvl w:val="0"/>
          <w:numId w:val="4"/>
        </w:numPr>
        <w:tabs>
          <w:tab w:val="left" w:pos="360"/>
        </w:tabs>
        <w:rPr>
          <w:lang w:val="pl-PL"/>
        </w:rPr>
      </w:pPr>
      <w:r w:rsidRPr="00F72AC5">
        <w:rPr>
          <w:lang w:val="pl-PL"/>
        </w:rPr>
        <w:t xml:space="preserve">programista </w:t>
      </w:r>
      <w:r w:rsidR="00C37D1B" w:rsidRPr="00F72AC5">
        <w:rPr>
          <w:lang w:val="pl-PL"/>
        </w:rPr>
        <w:t>mechaniki</w:t>
      </w:r>
    </w:p>
    <w:p w:rsidR="00770B2E" w:rsidRPr="00F72AC5" w:rsidRDefault="008777AC">
      <w:pPr>
        <w:numPr>
          <w:ilvl w:val="0"/>
          <w:numId w:val="4"/>
        </w:numPr>
        <w:tabs>
          <w:tab w:val="left" w:pos="360"/>
        </w:tabs>
        <w:rPr>
          <w:lang w:val="pl-PL"/>
        </w:rPr>
      </w:pPr>
      <w:r w:rsidRPr="00F72AC5">
        <w:rPr>
          <w:lang w:val="pl-PL"/>
        </w:rPr>
        <w:t>programista AI</w:t>
      </w:r>
    </w:p>
    <w:p w:rsidR="00770B2E" w:rsidRPr="00F72AC5" w:rsidRDefault="008777AC">
      <w:pPr>
        <w:numPr>
          <w:ilvl w:val="0"/>
          <w:numId w:val="4"/>
        </w:numPr>
        <w:tabs>
          <w:tab w:val="left" w:pos="360"/>
        </w:tabs>
        <w:rPr>
          <w:lang w:val="pl-PL"/>
        </w:rPr>
      </w:pPr>
      <w:r w:rsidRPr="00F72AC5">
        <w:rPr>
          <w:lang w:val="pl-PL"/>
        </w:rPr>
        <w:t xml:space="preserve">skrypt </w:t>
      </w:r>
      <w:proofErr w:type="spellStart"/>
      <w:r w:rsidRPr="00F72AC5">
        <w:rPr>
          <w:lang w:val="pl-PL"/>
        </w:rPr>
        <w:t>writer</w:t>
      </w:r>
      <w:proofErr w:type="spellEnd"/>
    </w:p>
    <w:p w:rsidR="00770B2E" w:rsidRPr="00F72AC5" w:rsidRDefault="008777AC">
      <w:pPr>
        <w:numPr>
          <w:ilvl w:val="0"/>
          <w:numId w:val="4"/>
        </w:numPr>
        <w:tabs>
          <w:tab w:val="left" w:pos="360"/>
        </w:tabs>
        <w:rPr>
          <w:lang w:val="pl-PL"/>
        </w:rPr>
      </w:pPr>
      <w:r w:rsidRPr="00F72AC5">
        <w:rPr>
          <w:lang w:val="pl-PL"/>
        </w:rPr>
        <w:t>muzyk</w:t>
      </w:r>
    </w:p>
    <w:p w:rsidR="00770B2E" w:rsidRPr="00F72AC5" w:rsidRDefault="008777AC">
      <w:pPr>
        <w:numPr>
          <w:ilvl w:val="0"/>
          <w:numId w:val="4"/>
        </w:numPr>
        <w:tabs>
          <w:tab w:val="left" w:pos="360"/>
        </w:tabs>
        <w:rPr>
          <w:lang w:val="pl-PL"/>
        </w:rPr>
      </w:pPr>
      <w:r w:rsidRPr="00F72AC5">
        <w:rPr>
          <w:lang w:val="pl-PL"/>
        </w:rPr>
        <w:t xml:space="preserve">muzyk dla </w:t>
      </w:r>
      <w:proofErr w:type="spellStart"/>
      <w:r w:rsidRPr="00F72AC5">
        <w:rPr>
          <w:lang w:val="pl-PL"/>
        </w:rPr>
        <w:t>sfx</w:t>
      </w:r>
      <w:proofErr w:type="spellEnd"/>
    </w:p>
    <w:p w:rsidR="00770B2E" w:rsidRPr="00F72AC5" w:rsidRDefault="008777AC">
      <w:pPr>
        <w:numPr>
          <w:ilvl w:val="0"/>
          <w:numId w:val="4"/>
        </w:numPr>
        <w:tabs>
          <w:tab w:val="left" w:pos="360"/>
        </w:tabs>
        <w:rPr>
          <w:lang w:val="pl-PL"/>
        </w:rPr>
      </w:pPr>
      <w:proofErr w:type="spellStart"/>
      <w:r w:rsidRPr="00F72AC5">
        <w:rPr>
          <w:lang w:val="pl-PL"/>
        </w:rPr>
        <w:t>project</w:t>
      </w:r>
      <w:proofErr w:type="spellEnd"/>
      <w:r w:rsidRPr="00F72AC5">
        <w:rPr>
          <w:lang w:val="pl-PL"/>
        </w:rPr>
        <w:t xml:space="preserve"> manager</w:t>
      </w:r>
    </w:p>
    <w:p w:rsidR="00770B2E" w:rsidRPr="00F72AC5" w:rsidRDefault="00770B2E">
      <w:pPr>
        <w:rPr>
          <w:lang w:val="pl-PL"/>
        </w:rPr>
      </w:pPr>
    </w:p>
    <w:p w:rsidR="00770B2E" w:rsidRPr="00F72AC5" w:rsidRDefault="008777AC">
      <w:pPr>
        <w:rPr>
          <w:lang w:val="pl-PL"/>
        </w:rPr>
      </w:pPr>
      <w:proofErr w:type="spellStart"/>
      <w:r w:rsidRPr="00F72AC5">
        <w:rPr>
          <w:lang w:val="pl-PL"/>
        </w:rPr>
        <w:t>Czescia</w:t>
      </w:r>
      <w:proofErr w:type="spellEnd"/>
      <w:r w:rsidRPr="00F72AC5">
        <w:rPr>
          <w:lang w:val="pl-PL"/>
        </w:rPr>
        <w:t xml:space="preserve"> marketingowa </w:t>
      </w:r>
      <w:proofErr w:type="spellStart"/>
      <w:r w:rsidRPr="00F72AC5">
        <w:rPr>
          <w:lang w:val="pl-PL"/>
        </w:rPr>
        <w:t>zajmowac</w:t>
      </w:r>
      <w:proofErr w:type="spellEnd"/>
      <w:r w:rsidRPr="00F72AC5">
        <w:rPr>
          <w:lang w:val="pl-PL"/>
        </w:rPr>
        <w:t xml:space="preserve"> sie </w:t>
      </w:r>
      <w:proofErr w:type="spellStart"/>
      <w:r w:rsidRPr="00F72AC5">
        <w:rPr>
          <w:lang w:val="pl-PL"/>
        </w:rPr>
        <w:t>bedzie</w:t>
      </w:r>
      <w:proofErr w:type="spellEnd"/>
      <w:r w:rsidRPr="00F72AC5">
        <w:rPr>
          <w:lang w:val="pl-PL"/>
        </w:rPr>
        <w:t xml:space="preserve"> </w:t>
      </w:r>
      <w:proofErr w:type="spellStart"/>
      <w:r w:rsidRPr="00F72AC5">
        <w:rPr>
          <w:lang w:val="pl-PL"/>
        </w:rPr>
        <w:t>przykladowo</w:t>
      </w:r>
      <w:proofErr w:type="spellEnd"/>
      <w:r w:rsidRPr="00F72AC5">
        <w:rPr>
          <w:lang w:val="pl-PL"/>
        </w:rPr>
        <w:t xml:space="preserve"> wydawca.</w:t>
      </w:r>
      <w:r w:rsidRPr="00F72AC5">
        <w:rPr>
          <w:lang w:val="pl-PL"/>
        </w:rPr>
        <w:br/>
        <w:t xml:space="preserve">W dalszej </w:t>
      </w:r>
      <w:proofErr w:type="spellStart"/>
      <w:r w:rsidRPr="00F72AC5">
        <w:rPr>
          <w:lang w:val="pl-PL"/>
        </w:rPr>
        <w:t>czesci</w:t>
      </w:r>
      <w:proofErr w:type="spellEnd"/>
      <w:r w:rsidRPr="00F72AC5">
        <w:rPr>
          <w:lang w:val="pl-PL"/>
        </w:rPr>
        <w:t xml:space="preserve"> produkcji (QA) :</w:t>
      </w:r>
    </w:p>
    <w:p w:rsidR="00770B2E" w:rsidRPr="00F72AC5" w:rsidRDefault="008777AC">
      <w:pPr>
        <w:numPr>
          <w:ilvl w:val="0"/>
          <w:numId w:val="5"/>
        </w:numPr>
        <w:tabs>
          <w:tab w:val="left" w:pos="360"/>
        </w:tabs>
        <w:rPr>
          <w:lang w:val="pl-PL"/>
        </w:rPr>
      </w:pPr>
      <w:proofErr w:type="spellStart"/>
      <w:r w:rsidRPr="00F72AC5">
        <w:rPr>
          <w:lang w:val="pl-PL"/>
        </w:rPr>
        <w:t>project</w:t>
      </w:r>
      <w:proofErr w:type="spellEnd"/>
      <w:r w:rsidRPr="00F72AC5">
        <w:rPr>
          <w:lang w:val="pl-PL"/>
        </w:rPr>
        <w:t xml:space="preserve"> manager </w:t>
      </w:r>
      <w:proofErr w:type="spellStart"/>
      <w:r w:rsidRPr="00F72AC5">
        <w:rPr>
          <w:lang w:val="pl-PL"/>
        </w:rPr>
        <w:t>zajmowac</w:t>
      </w:r>
      <w:proofErr w:type="spellEnd"/>
      <w:r w:rsidRPr="00F72AC5">
        <w:rPr>
          <w:lang w:val="pl-PL"/>
        </w:rPr>
        <w:t xml:space="preserve"> sie </w:t>
      </w:r>
      <w:proofErr w:type="spellStart"/>
      <w:r w:rsidRPr="00F72AC5">
        <w:rPr>
          <w:lang w:val="pl-PL"/>
        </w:rPr>
        <w:t>bedzie</w:t>
      </w:r>
      <w:proofErr w:type="spellEnd"/>
      <w:r w:rsidRPr="00F72AC5">
        <w:rPr>
          <w:lang w:val="pl-PL"/>
        </w:rPr>
        <w:t xml:space="preserve"> koordynacja kontroli </w:t>
      </w:r>
      <w:proofErr w:type="spellStart"/>
      <w:r w:rsidRPr="00F72AC5">
        <w:rPr>
          <w:lang w:val="pl-PL"/>
        </w:rPr>
        <w:t>jakosci</w:t>
      </w:r>
      <w:proofErr w:type="spellEnd"/>
    </w:p>
    <w:p w:rsidR="00770B2E" w:rsidRPr="00F72AC5" w:rsidRDefault="008777AC">
      <w:pPr>
        <w:numPr>
          <w:ilvl w:val="0"/>
          <w:numId w:val="5"/>
        </w:numPr>
        <w:tabs>
          <w:tab w:val="left" w:pos="360"/>
        </w:tabs>
        <w:rPr>
          <w:lang w:val="pl-PL"/>
        </w:rPr>
      </w:pPr>
      <w:r w:rsidRPr="00F72AC5">
        <w:rPr>
          <w:lang w:val="pl-PL"/>
        </w:rPr>
        <w:t xml:space="preserve">10 </w:t>
      </w:r>
      <w:proofErr w:type="spellStart"/>
      <w:r w:rsidRPr="00F72AC5">
        <w:rPr>
          <w:lang w:val="pl-PL"/>
        </w:rPr>
        <w:t>testerow</w:t>
      </w:r>
      <w:proofErr w:type="spellEnd"/>
      <w:r w:rsidRPr="00F72AC5">
        <w:rPr>
          <w:lang w:val="pl-PL"/>
        </w:rPr>
        <w:t xml:space="preserve"> (1 dla grafiki, 1 dla muzyki/</w:t>
      </w:r>
      <w:proofErr w:type="spellStart"/>
      <w:r w:rsidRPr="00F72AC5">
        <w:rPr>
          <w:lang w:val="pl-PL"/>
        </w:rPr>
        <w:t>dzwiekow</w:t>
      </w:r>
      <w:proofErr w:type="spellEnd"/>
      <w:r w:rsidRPr="00F72AC5">
        <w:rPr>
          <w:lang w:val="pl-PL"/>
        </w:rPr>
        <w:t xml:space="preserve">, 1 tester </w:t>
      </w:r>
      <w:proofErr w:type="spellStart"/>
      <w:r w:rsidRPr="00F72AC5">
        <w:rPr>
          <w:lang w:val="pl-PL"/>
        </w:rPr>
        <w:t>znajacy</w:t>
      </w:r>
      <w:proofErr w:type="spellEnd"/>
      <w:r w:rsidRPr="00F72AC5">
        <w:rPr>
          <w:lang w:val="pl-PL"/>
        </w:rPr>
        <w:t xml:space="preserve"> technologie, reszta zajmie sie AI i </w:t>
      </w:r>
      <w:proofErr w:type="spellStart"/>
      <w:r w:rsidRPr="00F72AC5">
        <w:rPr>
          <w:lang w:val="pl-PL"/>
        </w:rPr>
        <w:t>gameplayem</w:t>
      </w:r>
      <w:proofErr w:type="spellEnd"/>
      <w:r w:rsidRPr="00F72AC5">
        <w:rPr>
          <w:lang w:val="pl-PL"/>
        </w:rPr>
        <w:t>)</w:t>
      </w:r>
    </w:p>
    <w:p w:rsidR="00770B2E" w:rsidRPr="00F72AC5" w:rsidRDefault="008777AC">
      <w:pPr>
        <w:numPr>
          <w:ilvl w:val="0"/>
          <w:numId w:val="5"/>
        </w:numPr>
        <w:tabs>
          <w:tab w:val="left" w:pos="360"/>
        </w:tabs>
        <w:rPr>
          <w:lang w:val="pl-PL"/>
        </w:rPr>
      </w:pPr>
      <w:r w:rsidRPr="00F72AC5">
        <w:rPr>
          <w:lang w:val="pl-PL"/>
        </w:rPr>
        <w:t xml:space="preserve">reszta </w:t>
      </w:r>
      <w:proofErr w:type="spellStart"/>
      <w:r w:rsidRPr="00F72AC5">
        <w:rPr>
          <w:lang w:val="pl-PL"/>
        </w:rPr>
        <w:t>testerow</w:t>
      </w:r>
      <w:proofErr w:type="spellEnd"/>
      <w:r w:rsidRPr="00F72AC5">
        <w:rPr>
          <w:lang w:val="pl-PL"/>
        </w:rPr>
        <w:t xml:space="preserve"> </w:t>
      </w:r>
      <w:proofErr w:type="spellStart"/>
      <w:r w:rsidRPr="00F72AC5">
        <w:rPr>
          <w:lang w:val="pl-PL"/>
        </w:rPr>
        <w:t>pracowac</w:t>
      </w:r>
      <w:proofErr w:type="spellEnd"/>
      <w:r w:rsidRPr="00F72AC5">
        <w:rPr>
          <w:lang w:val="pl-PL"/>
        </w:rPr>
        <w:t xml:space="preserve"> </w:t>
      </w:r>
      <w:proofErr w:type="spellStart"/>
      <w:r w:rsidRPr="00F72AC5">
        <w:rPr>
          <w:lang w:val="pl-PL"/>
        </w:rPr>
        <w:t>bedzie</w:t>
      </w:r>
      <w:proofErr w:type="spellEnd"/>
      <w:r w:rsidRPr="00F72AC5">
        <w:rPr>
          <w:lang w:val="pl-PL"/>
        </w:rPr>
        <w:t xml:space="preserve"> zdalnie</w:t>
      </w:r>
      <w:r w:rsidRPr="00F72AC5">
        <w:rPr>
          <w:lang w:val="pl-PL"/>
        </w:rPr>
        <w:br/>
      </w:r>
      <w:r w:rsidRPr="00F72AC5">
        <w:rPr>
          <w:lang w:val="pl-PL"/>
        </w:rPr>
        <w:br/>
      </w:r>
    </w:p>
    <w:p w:rsidR="00770B2E" w:rsidRPr="00F72AC5" w:rsidRDefault="008777AC">
      <w:pPr>
        <w:rPr>
          <w:lang w:val="pl-PL"/>
        </w:rPr>
      </w:pPr>
      <w:r w:rsidRPr="00F72AC5">
        <w:rPr>
          <w:lang w:val="pl-PL"/>
        </w:rPr>
        <w:t xml:space="preserve">Konkretnego </w:t>
      </w:r>
      <w:proofErr w:type="spellStart"/>
      <w:r w:rsidRPr="00F72AC5">
        <w:rPr>
          <w:lang w:val="pl-PL"/>
        </w:rPr>
        <w:t>timelinu</w:t>
      </w:r>
      <w:proofErr w:type="spellEnd"/>
      <w:r w:rsidRPr="00F72AC5">
        <w:rPr>
          <w:lang w:val="pl-PL"/>
        </w:rPr>
        <w:t xml:space="preserve"> nie </w:t>
      </w:r>
      <w:proofErr w:type="spellStart"/>
      <w:r w:rsidRPr="00F72AC5">
        <w:rPr>
          <w:lang w:val="pl-PL"/>
        </w:rPr>
        <w:t>moge</w:t>
      </w:r>
      <w:proofErr w:type="spellEnd"/>
      <w:r w:rsidRPr="00F72AC5">
        <w:rPr>
          <w:lang w:val="pl-PL"/>
        </w:rPr>
        <w:t xml:space="preserve"> </w:t>
      </w:r>
      <w:proofErr w:type="spellStart"/>
      <w:r w:rsidRPr="00F72AC5">
        <w:rPr>
          <w:lang w:val="pl-PL"/>
        </w:rPr>
        <w:t>rozpisac</w:t>
      </w:r>
      <w:proofErr w:type="spellEnd"/>
      <w:r w:rsidRPr="00F72AC5">
        <w:rPr>
          <w:lang w:val="pl-PL"/>
        </w:rPr>
        <w:t xml:space="preserve"> (</w:t>
      </w:r>
      <w:proofErr w:type="spellStart"/>
      <w:r w:rsidRPr="00F72AC5">
        <w:rPr>
          <w:lang w:val="pl-PL"/>
        </w:rPr>
        <w:t>potrzebowalbym</w:t>
      </w:r>
      <w:proofErr w:type="spellEnd"/>
      <w:r w:rsidRPr="00F72AC5">
        <w:rPr>
          <w:lang w:val="pl-PL"/>
        </w:rPr>
        <w:t xml:space="preserve"> </w:t>
      </w:r>
      <w:proofErr w:type="spellStart"/>
      <w:r w:rsidRPr="00F72AC5">
        <w:rPr>
          <w:lang w:val="pl-PL"/>
        </w:rPr>
        <w:t>ms</w:t>
      </w:r>
      <w:proofErr w:type="spellEnd"/>
      <w:r w:rsidRPr="00F72AC5">
        <w:rPr>
          <w:lang w:val="pl-PL"/>
        </w:rPr>
        <w:t xml:space="preserve"> </w:t>
      </w:r>
      <w:proofErr w:type="spellStart"/>
      <w:r w:rsidRPr="00F72AC5">
        <w:rPr>
          <w:lang w:val="pl-PL"/>
        </w:rPr>
        <w:t>project</w:t>
      </w:r>
      <w:proofErr w:type="spellEnd"/>
      <w:r w:rsidRPr="00F72AC5">
        <w:rPr>
          <w:lang w:val="pl-PL"/>
        </w:rPr>
        <w:t xml:space="preserve"> albo postawiony </w:t>
      </w:r>
      <w:proofErr w:type="spellStart"/>
      <w:r w:rsidRPr="00F72AC5">
        <w:rPr>
          <w:lang w:val="pl-PL"/>
        </w:rPr>
        <w:t>dotproject</w:t>
      </w:r>
      <w:proofErr w:type="spellEnd"/>
      <w:r w:rsidRPr="00F72AC5">
        <w:rPr>
          <w:lang w:val="pl-PL"/>
        </w:rPr>
        <w:t xml:space="preserve">, a na przygotowanie tak </w:t>
      </w:r>
      <w:proofErr w:type="spellStart"/>
      <w:r w:rsidRPr="00F72AC5">
        <w:rPr>
          <w:lang w:val="pl-PL"/>
        </w:rPr>
        <w:t>szczegolnego</w:t>
      </w:r>
      <w:proofErr w:type="spellEnd"/>
      <w:r w:rsidRPr="00F72AC5">
        <w:rPr>
          <w:lang w:val="pl-PL"/>
        </w:rPr>
        <w:t xml:space="preserve"> </w:t>
      </w:r>
      <w:proofErr w:type="spellStart"/>
      <w:r w:rsidRPr="00F72AC5">
        <w:rPr>
          <w:lang w:val="pl-PL"/>
        </w:rPr>
        <w:t>timeline'u</w:t>
      </w:r>
      <w:proofErr w:type="spellEnd"/>
      <w:r w:rsidRPr="00F72AC5">
        <w:rPr>
          <w:lang w:val="pl-PL"/>
        </w:rPr>
        <w:t xml:space="preserve"> nie mam czasu). </w:t>
      </w:r>
      <w:r w:rsidRPr="00F72AC5">
        <w:rPr>
          <w:lang w:val="pl-PL"/>
        </w:rPr>
        <w:br/>
      </w:r>
      <w:r w:rsidRPr="00F72AC5">
        <w:rPr>
          <w:lang w:val="pl-PL"/>
        </w:rPr>
        <w:br/>
      </w:r>
      <w:proofErr w:type="spellStart"/>
      <w:r w:rsidRPr="00F72AC5">
        <w:rPr>
          <w:lang w:val="pl-PL"/>
        </w:rPr>
        <w:t>Preprodukcja</w:t>
      </w:r>
      <w:proofErr w:type="spellEnd"/>
      <w:r w:rsidRPr="00F72AC5">
        <w:rPr>
          <w:lang w:val="pl-PL"/>
        </w:rPr>
        <w:t>:</w:t>
      </w:r>
    </w:p>
    <w:p w:rsidR="00770B2E" w:rsidRPr="00F72AC5" w:rsidRDefault="008777AC">
      <w:pPr>
        <w:rPr>
          <w:lang w:val="pl-PL"/>
        </w:rPr>
      </w:pPr>
      <w:proofErr w:type="spellStart"/>
      <w:r w:rsidRPr="00F72AC5">
        <w:rPr>
          <w:lang w:val="pl-PL"/>
        </w:rPr>
        <w:t>Dalbym</w:t>
      </w:r>
      <w:proofErr w:type="spellEnd"/>
      <w:r w:rsidRPr="00F72AC5">
        <w:rPr>
          <w:lang w:val="pl-PL"/>
        </w:rPr>
        <w:t xml:space="preserve"> 2 </w:t>
      </w:r>
      <w:proofErr w:type="spellStart"/>
      <w:r w:rsidRPr="00F72AC5">
        <w:rPr>
          <w:lang w:val="pl-PL"/>
        </w:rPr>
        <w:t>miesiace</w:t>
      </w:r>
      <w:proofErr w:type="spellEnd"/>
      <w:r w:rsidRPr="00F72AC5">
        <w:rPr>
          <w:lang w:val="pl-PL"/>
        </w:rPr>
        <w:t xml:space="preserve"> na </w:t>
      </w:r>
      <w:proofErr w:type="spellStart"/>
      <w:r w:rsidRPr="00F72AC5">
        <w:rPr>
          <w:lang w:val="pl-PL"/>
        </w:rPr>
        <w:t>analize</w:t>
      </w:r>
      <w:proofErr w:type="spellEnd"/>
      <w:r w:rsidRPr="00F72AC5">
        <w:rPr>
          <w:lang w:val="pl-PL"/>
        </w:rPr>
        <w:t xml:space="preserve"> i stworzenie </w:t>
      </w:r>
      <w:proofErr w:type="spellStart"/>
      <w:r w:rsidRPr="00F72AC5">
        <w:rPr>
          <w:lang w:val="pl-PL"/>
        </w:rPr>
        <w:t>prototypow</w:t>
      </w:r>
      <w:proofErr w:type="spellEnd"/>
      <w:r w:rsidRPr="00F72AC5">
        <w:rPr>
          <w:lang w:val="pl-PL"/>
        </w:rPr>
        <w:t xml:space="preserve"> </w:t>
      </w:r>
      <w:proofErr w:type="spellStart"/>
      <w:r w:rsidRPr="00F72AC5">
        <w:rPr>
          <w:lang w:val="pl-PL"/>
        </w:rPr>
        <w:t>wszyskich</w:t>
      </w:r>
      <w:proofErr w:type="spellEnd"/>
      <w:r w:rsidRPr="00F72AC5">
        <w:rPr>
          <w:lang w:val="pl-PL"/>
        </w:rPr>
        <w:t xml:space="preserve"> </w:t>
      </w:r>
      <w:proofErr w:type="spellStart"/>
      <w:r w:rsidRPr="00F72AC5">
        <w:rPr>
          <w:lang w:val="pl-PL"/>
        </w:rPr>
        <w:t>systemow</w:t>
      </w:r>
      <w:proofErr w:type="spellEnd"/>
      <w:r w:rsidRPr="00F72AC5">
        <w:rPr>
          <w:lang w:val="pl-PL"/>
        </w:rPr>
        <w:t xml:space="preserve"> </w:t>
      </w:r>
      <w:proofErr w:type="spellStart"/>
      <w:r w:rsidRPr="00F72AC5">
        <w:rPr>
          <w:lang w:val="pl-PL"/>
        </w:rPr>
        <w:t>wystepujacych</w:t>
      </w:r>
      <w:proofErr w:type="spellEnd"/>
      <w:r w:rsidRPr="00F72AC5">
        <w:rPr>
          <w:lang w:val="pl-PL"/>
        </w:rPr>
        <w:t xml:space="preserve"> w grze. (</w:t>
      </w:r>
      <w:proofErr w:type="spellStart"/>
      <w:r w:rsidRPr="00F72AC5">
        <w:rPr>
          <w:lang w:val="pl-PL"/>
        </w:rPr>
        <w:t>ktore</w:t>
      </w:r>
      <w:proofErr w:type="spellEnd"/>
      <w:r w:rsidRPr="00F72AC5">
        <w:rPr>
          <w:lang w:val="pl-PL"/>
        </w:rPr>
        <w:t xml:space="preserve"> na </w:t>
      </w:r>
      <w:proofErr w:type="spellStart"/>
      <w:r w:rsidRPr="00F72AC5">
        <w:rPr>
          <w:lang w:val="pl-PL"/>
        </w:rPr>
        <w:t>wstepie</w:t>
      </w:r>
      <w:proofErr w:type="spellEnd"/>
      <w:r w:rsidRPr="00F72AC5">
        <w:rPr>
          <w:lang w:val="pl-PL"/>
        </w:rPr>
        <w:t xml:space="preserve"> projektu </w:t>
      </w:r>
      <w:proofErr w:type="spellStart"/>
      <w:r w:rsidRPr="00F72AC5">
        <w:rPr>
          <w:lang w:val="pl-PL"/>
        </w:rPr>
        <w:t>bedzie</w:t>
      </w:r>
      <w:proofErr w:type="spellEnd"/>
      <w:r w:rsidRPr="00F72AC5">
        <w:rPr>
          <w:lang w:val="pl-PL"/>
        </w:rPr>
        <w:t xml:space="preserve"> </w:t>
      </w:r>
      <w:proofErr w:type="spellStart"/>
      <w:r w:rsidRPr="00F72AC5">
        <w:rPr>
          <w:lang w:val="pl-PL"/>
        </w:rPr>
        <w:t>mozna</w:t>
      </w:r>
      <w:proofErr w:type="spellEnd"/>
      <w:r w:rsidRPr="00F72AC5">
        <w:rPr>
          <w:lang w:val="pl-PL"/>
        </w:rPr>
        <w:t xml:space="preserve"> </w:t>
      </w:r>
      <w:proofErr w:type="spellStart"/>
      <w:r w:rsidRPr="00F72AC5">
        <w:rPr>
          <w:lang w:val="pl-PL"/>
        </w:rPr>
        <w:t>balansowac</w:t>
      </w:r>
      <w:proofErr w:type="spellEnd"/>
      <w:r w:rsidRPr="00F72AC5">
        <w:rPr>
          <w:lang w:val="pl-PL"/>
        </w:rPr>
        <w:t xml:space="preserve">). Graficy w tym czasie stworzyliby konkretny </w:t>
      </w:r>
      <w:proofErr w:type="spellStart"/>
      <w:r w:rsidRPr="00F72AC5">
        <w:rPr>
          <w:lang w:val="pl-PL"/>
        </w:rPr>
        <w:t>art</w:t>
      </w:r>
      <w:proofErr w:type="spellEnd"/>
      <w:r w:rsidRPr="00F72AC5">
        <w:rPr>
          <w:lang w:val="pl-PL"/>
        </w:rPr>
        <w:t xml:space="preserve"> </w:t>
      </w:r>
      <w:proofErr w:type="spellStart"/>
      <w:r w:rsidRPr="00F72AC5">
        <w:rPr>
          <w:lang w:val="pl-PL"/>
        </w:rPr>
        <w:t>bible</w:t>
      </w:r>
      <w:proofErr w:type="spellEnd"/>
      <w:r w:rsidRPr="00F72AC5">
        <w:rPr>
          <w:lang w:val="pl-PL"/>
        </w:rPr>
        <w:t xml:space="preserve"> </w:t>
      </w:r>
      <w:proofErr w:type="spellStart"/>
      <w:r w:rsidRPr="00F72AC5">
        <w:rPr>
          <w:lang w:val="pl-PL"/>
        </w:rPr>
        <w:t>powiazany</w:t>
      </w:r>
      <w:proofErr w:type="spellEnd"/>
      <w:r w:rsidRPr="00F72AC5">
        <w:rPr>
          <w:lang w:val="pl-PL"/>
        </w:rPr>
        <w:t xml:space="preserve"> z wszystkimi misjami w grze, jak </w:t>
      </w:r>
      <w:proofErr w:type="spellStart"/>
      <w:r w:rsidRPr="00F72AC5">
        <w:rPr>
          <w:lang w:val="pl-PL"/>
        </w:rPr>
        <w:t>rowniez</w:t>
      </w:r>
      <w:proofErr w:type="spellEnd"/>
      <w:r w:rsidRPr="00F72AC5">
        <w:rPr>
          <w:lang w:val="pl-PL"/>
        </w:rPr>
        <w:t xml:space="preserve"> stworzyliby konkretna </w:t>
      </w:r>
      <w:proofErr w:type="spellStart"/>
      <w:r w:rsidRPr="00F72AC5">
        <w:rPr>
          <w:lang w:val="pl-PL"/>
        </w:rPr>
        <w:t>lise</w:t>
      </w:r>
      <w:proofErr w:type="spellEnd"/>
      <w:r w:rsidRPr="00F72AC5">
        <w:rPr>
          <w:lang w:val="pl-PL"/>
        </w:rPr>
        <w:t xml:space="preserve"> grafik do stworzenia, razem ze stworzonymi konceptami. Muzycy </w:t>
      </w:r>
      <w:proofErr w:type="spellStart"/>
      <w:r w:rsidRPr="00F72AC5">
        <w:rPr>
          <w:lang w:val="pl-PL"/>
        </w:rPr>
        <w:t>zajeliby</w:t>
      </w:r>
      <w:proofErr w:type="spellEnd"/>
      <w:r w:rsidRPr="00F72AC5">
        <w:rPr>
          <w:lang w:val="pl-PL"/>
        </w:rPr>
        <w:t xml:space="preserve"> sie przygotowywaniem </w:t>
      </w:r>
      <w:proofErr w:type="spellStart"/>
      <w:r w:rsidRPr="00F72AC5">
        <w:rPr>
          <w:lang w:val="pl-PL"/>
        </w:rPr>
        <w:t>nagran</w:t>
      </w:r>
      <w:proofErr w:type="spellEnd"/>
      <w:r w:rsidRPr="00F72AC5">
        <w:rPr>
          <w:lang w:val="pl-PL"/>
        </w:rPr>
        <w:t xml:space="preserve"> do analizy reszty teamu, tak by </w:t>
      </w:r>
      <w:proofErr w:type="spellStart"/>
      <w:r w:rsidRPr="00F72AC5">
        <w:rPr>
          <w:lang w:val="pl-PL"/>
        </w:rPr>
        <w:t>trafic</w:t>
      </w:r>
      <w:proofErr w:type="spellEnd"/>
      <w:r w:rsidRPr="00F72AC5">
        <w:rPr>
          <w:lang w:val="pl-PL"/>
        </w:rPr>
        <w:t xml:space="preserve"> w odpowiedni klimat. Project </w:t>
      </w:r>
      <w:r w:rsidRPr="00F72AC5">
        <w:rPr>
          <w:lang w:val="pl-PL"/>
        </w:rPr>
        <w:lastRenderedPageBreak/>
        <w:t xml:space="preserve">manager w tym czasie </w:t>
      </w:r>
      <w:proofErr w:type="spellStart"/>
      <w:r w:rsidRPr="00F72AC5">
        <w:rPr>
          <w:lang w:val="pl-PL"/>
        </w:rPr>
        <w:t>moglby</w:t>
      </w:r>
      <w:proofErr w:type="spellEnd"/>
      <w:r w:rsidRPr="00F72AC5">
        <w:rPr>
          <w:lang w:val="pl-PL"/>
        </w:rPr>
        <w:t xml:space="preserve"> znacznie lepiej </w:t>
      </w:r>
      <w:proofErr w:type="spellStart"/>
      <w:r w:rsidRPr="00F72AC5">
        <w:rPr>
          <w:lang w:val="pl-PL"/>
        </w:rPr>
        <w:t>wycenic</w:t>
      </w:r>
      <w:proofErr w:type="spellEnd"/>
      <w:r w:rsidRPr="00F72AC5">
        <w:rPr>
          <w:lang w:val="pl-PL"/>
        </w:rPr>
        <w:t xml:space="preserve"> i </w:t>
      </w:r>
      <w:proofErr w:type="spellStart"/>
      <w:r w:rsidRPr="00F72AC5">
        <w:rPr>
          <w:lang w:val="pl-PL"/>
        </w:rPr>
        <w:t>przygotowac</w:t>
      </w:r>
      <w:proofErr w:type="spellEnd"/>
      <w:r w:rsidRPr="00F72AC5">
        <w:rPr>
          <w:lang w:val="pl-PL"/>
        </w:rPr>
        <w:t xml:space="preserve"> projekt do produkcji.</w:t>
      </w:r>
      <w:r w:rsidRPr="00F72AC5">
        <w:rPr>
          <w:lang w:val="pl-PL"/>
        </w:rPr>
        <w:br/>
      </w:r>
      <w:r w:rsidRPr="00F72AC5">
        <w:rPr>
          <w:lang w:val="pl-PL"/>
        </w:rPr>
        <w:br/>
        <w:t>Produkcja.</w:t>
      </w:r>
    </w:p>
    <w:p w:rsidR="00770B2E" w:rsidRPr="00F72AC5" w:rsidRDefault="008777AC">
      <w:pPr>
        <w:rPr>
          <w:lang w:val="pl-PL"/>
        </w:rPr>
      </w:pPr>
      <w:r w:rsidRPr="00F72AC5">
        <w:rPr>
          <w:lang w:val="pl-PL"/>
        </w:rPr>
        <w:t xml:space="preserve">Wydaje mi sie ze w 10 </w:t>
      </w:r>
      <w:proofErr w:type="spellStart"/>
      <w:r w:rsidRPr="00F72AC5">
        <w:rPr>
          <w:lang w:val="pl-PL"/>
        </w:rPr>
        <w:t>miesiecy</w:t>
      </w:r>
      <w:proofErr w:type="spellEnd"/>
      <w:r w:rsidRPr="00F72AC5">
        <w:rPr>
          <w:lang w:val="pl-PL"/>
        </w:rPr>
        <w:t xml:space="preserve"> bez problemu taki team </w:t>
      </w:r>
      <w:proofErr w:type="spellStart"/>
      <w:r w:rsidRPr="00F72AC5">
        <w:rPr>
          <w:lang w:val="pl-PL"/>
        </w:rPr>
        <w:t>moglby</w:t>
      </w:r>
      <w:proofErr w:type="spellEnd"/>
      <w:r w:rsidRPr="00F72AC5">
        <w:rPr>
          <w:lang w:val="pl-PL"/>
        </w:rPr>
        <w:t xml:space="preserve"> </w:t>
      </w:r>
      <w:proofErr w:type="spellStart"/>
      <w:r w:rsidRPr="00F72AC5">
        <w:rPr>
          <w:lang w:val="pl-PL"/>
        </w:rPr>
        <w:t>dojsc</w:t>
      </w:r>
      <w:proofErr w:type="spellEnd"/>
      <w:r w:rsidRPr="00F72AC5">
        <w:rPr>
          <w:lang w:val="pl-PL"/>
        </w:rPr>
        <w:t xml:space="preserve"> do </w:t>
      </w:r>
      <w:proofErr w:type="spellStart"/>
      <w:r w:rsidRPr="00F72AC5">
        <w:rPr>
          <w:lang w:val="pl-PL"/>
        </w:rPr>
        <w:t>alphy</w:t>
      </w:r>
      <w:proofErr w:type="spellEnd"/>
      <w:r w:rsidRPr="00F72AC5">
        <w:rPr>
          <w:lang w:val="pl-PL"/>
        </w:rPr>
        <w:t xml:space="preserve"> przy tego typu projektu.</w:t>
      </w:r>
    </w:p>
    <w:p w:rsidR="00770B2E" w:rsidRPr="00F72AC5" w:rsidRDefault="00770B2E">
      <w:pPr>
        <w:rPr>
          <w:lang w:val="pl-PL"/>
        </w:rPr>
      </w:pPr>
    </w:p>
    <w:p w:rsidR="00770B2E" w:rsidRPr="00F72AC5" w:rsidRDefault="008777AC" w:rsidP="007B646C">
      <w:pPr>
        <w:rPr>
          <w:lang w:val="pl-PL"/>
        </w:rPr>
      </w:pPr>
      <w:proofErr w:type="spellStart"/>
      <w:r w:rsidRPr="00F72AC5">
        <w:rPr>
          <w:lang w:val="pl-PL"/>
        </w:rPr>
        <w:t>Poprodukcja</w:t>
      </w:r>
      <w:proofErr w:type="spellEnd"/>
    </w:p>
    <w:p w:rsidR="00770B2E" w:rsidRPr="00F72AC5" w:rsidRDefault="008777AC">
      <w:pPr>
        <w:rPr>
          <w:lang w:val="pl-PL"/>
        </w:rPr>
      </w:pPr>
      <w:r w:rsidRPr="00F72AC5">
        <w:rPr>
          <w:lang w:val="pl-PL"/>
        </w:rPr>
        <w:t xml:space="preserve">5 </w:t>
      </w:r>
      <w:proofErr w:type="spellStart"/>
      <w:r w:rsidRPr="00F72AC5">
        <w:rPr>
          <w:lang w:val="pl-PL"/>
        </w:rPr>
        <w:t>miesiecy</w:t>
      </w:r>
      <w:proofErr w:type="spellEnd"/>
      <w:r w:rsidRPr="00F72AC5">
        <w:rPr>
          <w:lang w:val="pl-PL"/>
        </w:rPr>
        <w:t xml:space="preserve"> na balans, eliminacje </w:t>
      </w:r>
      <w:proofErr w:type="spellStart"/>
      <w:r w:rsidRPr="00F72AC5">
        <w:rPr>
          <w:lang w:val="pl-PL"/>
        </w:rPr>
        <w:t>bledow</w:t>
      </w:r>
      <w:proofErr w:type="spellEnd"/>
      <w:r w:rsidRPr="00F72AC5">
        <w:rPr>
          <w:lang w:val="pl-PL"/>
        </w:rPr>
        <w:t xml:space="preserve"> i w razie </w:t>
      </w:r>
      <w:proofErr w:type="spellStart"/>
      <w:r w:rsidRPr="00F72AC5">
        <w:rPr>
          <w:lang w:val="pl-PL"/>
        </w:rPr>
        <w:t>porzeby</w:t>
      </w:r>
      <w:proofErr w:type="spellEnd"/>
      <w:r w:rsidRPr="00F72AC5">
        <w:rPr>
          <w:lang w:val="pl-PL"/>
        </w:rPr>
        <w:t xml:space="preserve"> dodawanie nowych </w:t>
      </w:r>
      <w:proofErr w:type="spellStart"/>
      <w:r w:rsidRPr="00F72AC5">
        <w:rPr>
          <w:lang w:val="pl-PL"/>
        </w:rPr>
        <w:t>mozliwosci</w:t>
      </w:r>
      <w:proofErr w:type="spellEnd"/>
      <w:r w:rsidRPr="00F72AC5">
        <w:rPr>
          <w:lang w:val="pl-PL"/>
        </w:rPr>
        <w:t>.</w:t>
      </w:r>
    </w:p>
    <w:p w:rsidR="00770B2E" w:rsidRPr="00F72AC5" w:rsidRDefault="00770B2E">
      <w:pPr>
        <w:rPr>
          <w:lang w:val="pl-PL"/>
        </w:rPr>
      </w:pPr>
    </w:p>
    <w:p w:rsidR="00770B2E" w:rsidRPr="00F72AC5" w:rsidRDefault="008777AC">
      <w:pPr>
        <w:rPr>
          <w:lang w:val="pl-PL"/>
        </w:rPr>
      </w:pPr>
      <w:r w:rsidRPr="00F72AC5">
        <w:rPr>
          <w:lang w:val="pl-PL"/>
        </w:rPr>
        <w:br/>
        <w:t xml:space="preserve">Razem daje to ponad </w:t>
      </w:r>
      <w:proofErr w:type="spellStart"/>
      <w:r w:rsidRPr="00F72AC5">
        <w:rPr>
          <w:lang w:val="pl-PL"/>
        </w:rPr>
        <w:t>poltorej</w:t>
      </w:r>
      <w:proofErr w:type="spellEnd"/>
      <w:r w:rsidRPr="00F72AC5">
        <w:rPr>
          <w:lang w:val="pl-PL"/>
        </w:rPr>
        <w:t xml:space="preserve"> roku </w:t>
      </w:r>
      <w:proofErr w:type="spellStart"/>
      <w:r w:rsidRPr="00F72AC5">
        <w:rPr>
          <w:lang w:val="pl-PL"/>
        </w:rPr>
        <w:t>ciezkiej</w:t>
      </w:r>
      <w:proofErr w:type="spellEnd"/>
      <w:r w:rsidRPr="00F72AC5">
        <w:rPr>
          <w:lang w:val="pl-PL"/>
        </w:rPr>
        <w:t xml:space="preserve"> pracy </w:t>
      </w:r>
      <w:proofErr w:type="spellStart"/>
      <w:r w:rsidRPr="00F72AC5">
        <w:rPr>
          <w:lang w:val="pl-PL"/>
        </w:rPr>
        <w:t>ktora</w:t>
      </w:r>
      <w:proofErr w:type="spellEnd"/>
      <w:r w:rsidRPr="00F72AC5">
        <w:rPr>
          <w:lang w:val="pl-PL"/>
        </w:rPr>
        <w:t xml:space="preserve"> musi </w:t>
      </w:r>
      <w:proofErr w:type="spellStart"/>
      <w:r w:rsidRPr="00F72AC5">
        <w:rPr>
          <w:lang w:val="pl-PL"/>
        </w:rPr>
        <w:t>zostac</w:t>
      </w:r>
      <w:proofErr w:type="spellEnd"/>
      <w:r w:rsidRPr="00F72AC5">
        <w:rPr>
          <w:lang w:val="pl-PL"/>
        </w:rPr>
        <w:t xml:space="preserve"> w </w:t>
      </w:r>
      <w:proofErr w:type="spellStart"/>
      <w:r w:rsidRPr="00F72AC5">
        <w:rPr>
          <w:lang w:val="pl-PL"/>
        </w:rPr>
        <w:t>jakis</w:t>
      </w:r>
      <w:proofErr w:type="spellEnd"/>
      <w:r w:rsidRPr="00F72AC5">
        <w:rPr>
          <w:lang w:val="pl-PL"/>
        </w:rPr>
        <w:t xml:space="preserve"> </w:t>
      </w:r>
      <w:proofErr w:type="spellStart"/>
      <w:r w:rsidRPr="00F72AC5">
        <w:rPr>
          <w:lang w:val="pl-PL"/>
        </w:rPr>
        <w:t>sposob</w:t>
      </w:r>
      <w:proofErr w:type="spellEnd"/>
      <w:r w:rsidRPr="00F72AC5">
        <w:rPr>
          <w:lang w:val="pl-PL"/>
        </w:rPr>
        <w:t xml:space="preserve"> wynagrodzona ;)</w:t>
      </w:r>
    </w:p>
    <w:p w:rsidR="00127462" w:rsidRPr="00F72AC5" w:rsidRDefault="008777AC">
      <w:pPr>
        <w:rPr>
          <w:lang w:val="pl-PL"/>
        </w:rPr>
      </w:pPr>
      <w:proofErr w:type="spellStart"/>
      <w:r w:rsidRPr="00F72AC5">
        <w:rPr>
          <w:lang w:val="pl-PL"/>
        </w:rPr>
        <w:t>Oczywiscie</w:t>
      </w:r>
      <w:proofErr w:type="spellEnd"/>
      <w:r w:rsidRPr="00F72AC5">
        <w:rPr>
          <w:lang w:val="pl-PL"/>
        </w:rPr>
        <w:t xml:space="preserve"> w DD powinien </w:t>
      </w:r>
      <w:proofErr w:type="spellStart"/>
      <w:r w:rsidRPr="00F72AC5">
        <w:rPr>
          <w:lang w:val="pl-PL"/>
        </w:rPr>
        <w:t>byc</w:t>
      </w:r>
      <w:proofErr w:type="spellEnd"/>
      <w:r w:rsidRPr="00F72AC5">
        <w:rPr>
          <w:lang w:val="pl-PL"/>
        </w:rPr>
        <w:t xml:space="preserve"> link do konkretnego </w:t>
      </w:r>
      <w:proofErr w:type="spellStart"/>
      <w:r w:rsidRPr="00F72AC5">
        <w:rPr>
          <w:lang w:val="pl-PL"/>
        </w:rPr>
        <w:t>timelinu</w:t>
      </w:r>
      <w:proofErr w:type="spellEnd"/>
      <w:r w:rsidRPr="00F72AC5">
        <w:rPr>
          <w:lang w:val="pl-PL"/>
        </w:rPr>
        <w:t xml:space="preserve"> </w:t>
      </w:r>
      <w:proofErr w:type="spellStart"/>
      <w:r w:rsidRPr="00F72AC5">
        <w:rPr>
          <w:lang w:val="pl-PL"/>
        </w:rPr>
        <w:t>calego</w:t>
      </w:r>
      <w:proofErr w:type="spellEnd"/>
      <w:r w:rsidRPr="00F72AC5">
        <w:rPr>
          <w:lang w:val="pl-PL"/>
        </w:rPr>
        <w:t xml:space="preserve"> projektu (z </w:t>
      </w:r>
      <w:proofErr w:type="spellStart"/>
      <w:r w:rsidRPr="00F72AC5">
        <w:rPr>
          <w:lang w:val="pl-PL"/>
        </w:rPr>
        <w:t>szczegolowoscia</w:t>
      </w:r>
      <w:proofErr w:type="spellEnd"/>
      <w:r w:rsidRPr="00F72AC5">
        <w:rPr>
          <w:lang w:val="pl-PL"/>
        </w:rPr>
        <w:t xml:space="preserve"> do jednego zadania). </w:t>
      </w:r>
      <w:proofErr w:type="spellStart"/>
      <w:r w:rsidRPr="00F72AC5">
        <w:rPr>
          <w:lang w:val="pl-PL"/>
        </w:rPr>
        <w:t>Wiedzac</w:t>
      </w:r>
      <w:proofErr w:type="spellEnd"/>
      <w:r w:rsidRPr="00F72AC5">
        <w:rPr>
          <w:lang w:val="pl-PL"/>
        </w:rPr>
        <w:t xml:space="preserve"> juz co jest konkretnie do zrobienia w jakim czasie </w:t>
      </w:r>
      <w:proofErr w:type="spellStart"/>
      <w:r w:rsidRPr="00F72AC5">
        <w:rPr>
          <w:lang w:val="pl-PL"/>
        </w:rPr>
        <w:t>mozna</w:t>
      </w:r>
      <w:proofErr w:type="spellEnd"/>
      <w:r w:rsidRPr="00F72AC5">
        <w:rPr>
          <w:lang w:val="pl-PL"/>
        </w:rPr>
        <w:t xml:space="preserve"> </w:t>
      </w:r>
      <w:proofErr w:type="spellStart"/>
      <w:r w:rsidRPr="00F72AC5">
        <w:rPr>
          <w:lang w:val="pl-PL"/>
        </w:rPr>
        <w:t>przejsc</w:t>
      </w:r>
      <w:proofErr w:type="spellEnd"/>
      <w:r w:rsidRPr="00F72AC5">
        <w:rPr>
          <w:lang w:val="pl-PL"/>
        </w:rPr>
        <w:t xml:space="preserve"> do wyceny </w:t>
      </w:r>
      <w:proofErr w:type="spellStart"/>
      <w:r w:rsidRPr="00F72AC5">
        <w:rPr>
          <w:lang w:val="pl-PL"/>
        </w:rPr>
        <w:t>kosztow</w:t>
      </w:r>
      <w:proofErr w:type="spellEnd"/>
      <w:r w:rsidRPr="00F72AC5">
        <w:rPr>
          <w:lang w:val="pl-PL"/>
        </w:rPr>
        <w:t xml:space="preserve"> i ryzyka projektu.</w:t>
      </w:r>
    </w:p>
    <w:p w:rsidR="00127462" w:rsidRPr="00F72AC5" w:rsidRDefault="00127462" w:rsidP="00127462">
      <w:pPr>
        <w:pStyle w:val="Nagwek1"/>
        <w:rPr>
          <w:lang w:val="pl-PL"/>
        </w:rPr>
      </w:pPr>
      <w:r w:rsidRPr="00F72AC5">
        <w:rPr>
          <w:lang w:val="pl-PL"/>
        </w:rPr>
        <w:t>Wycena kosztów i ryzyko</w:t>
      </w:r>
    </w:p>
    <w:p w:rsidR="00127462" w:rsidRPr="00F72AC5" w:rsidRDefault="00127462" w:rsidP="00127462">
      <w:pPr>
        <w:rPr>
          <w:lang w:val="pl-PL"/>
        </w:rPr>
      </w:pPr>
      <w:r w:rsidRPr="00F72AC5">
        <w:rPr>
          <w:lang w:val="pl-PL"/>
        </w:rPr>
        <w:t>Tu znajduję się li</w:t>
      </w:r>
      <w:r w:rsidR="00C71631">
        <w:rPr>
          <w:lang w:val="pl-PL"/>
        </w:rPr>
        <w:t>sta wszystkich rzeczy, które nas</w:t>
      </w:r>
      <w:r w:rsidRPr="00F72AC5">
        <w:rPr>
          <w:lang w:val="pl-PL"/>
        </w:rPr>
        <w:t xml:space="preserve"> kosztują przy produkcji tego projektu.</w:t>
      </w:r>
    </w:p>
    <w:p w:rsidR="00127462" w:rsidRPr="00F72AC5" w:rsidRDefault="00127462" w:rsidP="00127462">
      <w:pPr>
        <w:numPr>
          <w:ilvl w:val="0"/>
          <w:numId w:val="9"/>
        </w:numPr>
        <w:rPr>
          <w:lang w:val="pl-PL"/>
        </w:rPr>
      </w:pPr>
      <w:r w:rsidRPr="00F72AC5">
        <w:rPr>
          <w:lang w:val="pl-PL"/>
        </w:rPr>
        <w:t>Licencja na silnik – 500zł</w:t>
      </w:r>
    </w:p>
    <w:p w:rsidR="00127462" w:rsidRPr="00F72AC5" w:rsidRDefault="00127462" w:rsidP="00127462">
      <w:pPr>
        <w:rPr>
          <w:rStyle w:val="Wyrnienieintensywne"/>
          <w:lang w:val="pl-PL"/>
        </w:rPr>
      </w:pPr>
      <w:r w:rsidRPr="00F72AC5">
        <w:rPr>
          <w:rStyle w:val="Wyrnienieintensywne"/>
          <w:lang w:val="pl-PL"/>
        </w:rPr>
        <w:t>Suma: 500zł</w:t>
      </w:r>
    </w:p>
    <w:p w:rsidR="00127462" w:rsidRPr="00F72AC5" w:rsidRDefault="00127462" w:rsidP="00127462">
      <w:pPr>
        <w:rPr>
          <w:lang w:val="pl-PL"/>
        </w:rPr>
      </w:pPr>
    </w:p>
    <w:p w:rsidR="001F3049" w:rsidRPr="00F72AC5" w:rsidRDefault="008777AC">
      <w:pPr>
        <w:rPr>
          <w:lang w:val="pl-PL"/>
        </w:rPr>
      </w:pPr>
      <w:r w:rsidRPr="00F72AC5">
        <w:rPr>
          <w:b/>
          <w:bCs/>
          <w:lang w:val="pl-PL"/>
        </w:rPr>
        <w:t>Wycena ryzyka projektu.</w:t>
      </w:r>
    </w:p>
    <w:p w:rsidR="00387205" w:rsidRPr="00F72AC5" w:rsidRDefault="00C71631">
      <w:pPr>
        <w:rPr>
          <w:lang w:val="pl-PL"/>
        </w:rPr>
      </w:pPr>
      <w:r>
        <w:rPr>
          <w:lang w:val="pl-PL"/>
        </w:rPr>
        <w:t>//UWAGA: Trzeba zrobić nowe wyznaczniki ryzyka.</w:t>
      </w:r>
    </w:p>
    <w:p w:rsidR="00387205" w:rsidRPr="00F72AC5" w:rsidRDefault="00387205">
      <w:pPr>
        <w:rPr>
          <w:lang w:val="pl-PL"/>
        </w:rPr>
      </w:pPr>
      <w:r w:rsidRPr="00F72AC5">
        <w:rPr>
          <w:lang w:val="pl-PL"/>
        </w:rPr>
        <w:t>G ambitne terminy</w:t>
      </w:r>
      <w:r w:rsidRPr="00F72AC5">
        <w:rPr>
          <w:lang w:val="pl-PL"/>
        </w:rPr>
        <w:br/>
        <w:t xml:space="preserve">C brak </w:t>
      </w:r>
      <w:proofErr w:type="spellStart"/>
      <w:r w:rsidRPr="00F72AC5">
        <w:rPr>
          <w:lang w:val="pl-PL"/>
        </w:rPr>
        <w:t>doswiadczenia</w:t>
      </w:r>
      <w:proofErr w:type="spellEnd"/>
      <w:r w:rsidRPr="00F72AC5">
        <w:rPr>
          <w:lang w:val="pl-PL"/>
        </w:rPr>
        <w:t>/wiedzy</w:t>
      </w:r>
      <w:r w:rsidRPr="00F72AC5">
        <w:rPr>
          <w:lang w:val="pl-PL"/>
        </w:rPr>
        <w:br/>
        <w:t xml:space="preserve">A problemy z </w:t>
      </w:r>
      <w:proofErr w:type="spellStart"/>
      <w:r w:rsidRPr="00F72AC5">
        <w:rPr>
          <w:lang w:val="pl-PL"/>
        </w:rPr>
        <w:t>budzetem</w:t>
      </w:r>
      <w:proofErr w:type="spellEnd"/>
      <w:r w:rsidRPr="00F72AC5">
        <w:rPr>
          <w:lang w:val="pl-PL"/>
        </w:rPr>
        <w:br/>
        <w:t xml:space="preserve">J zbyt </w:t>
      </w:r>
      <w:proofErr w:type="spellStart"/>
      <w:r w:rsidRPr="00F72AC5">
        <w:rPr>
          <w:lang w:val="pl-PL"/>
        </w:rPr>
        <w:t>maly</w:t>
      </w:r>
      <w:proofErr w:type="spellEnd"/>
      <w:r w:rsidRPr="00F72AC5">
        <w:rPr>
          <w:lang w:val="pl-PL"/>
        </w:rPr>
        <w:t xml:space="preserve"> team</w:t>
      </w:r>
      <w:r w:rsidRPr="00F72AC5">
        <w:rPr>
          <w:lang w:val="pl-PL"/>
        </w:rPr>
        <w:br/>
        <w:t xml:space="preserve">F </w:t>
      </w:r>
      <w:proofErr w:type="spellStart"/>
      <w:r w:rsidRPr="00F72AC5">
        <w:rPr>
          <w:lang w:val="pl-PL"/>
        </w:rPr>
        <w:t>zle</w:t>
      </w:r>
      <w:proofErr w:type="spellEnd"/>
      <w:r w:rsidRPr="00F72AC5">
        <w:rPr>
          <w:lang w:val="pl-PL"/>
        </w:rPr>
        <w:t xml:space="preserve"> zdefiniowane wymagania</w:t>
      </w:r>
      <w:r w:rsidRPr="00F72AC5">
        <w:rPr>
          <w:lang w:val="pl-PL"/>
        </w:rPr>
        <w:br/>
        <w:t xml:space="preserve">D zmiany </w:t>
      </w:r>
      <w:proofErr w:type="spellStart"/>
      <w:r w:rsidRPr="00F72AC5">
        <w:rPr>
          <w:lang w:val="pl-PL"/>
        </w:rPr>
        <w:t>wymagan</w:t>
      </w:r>
      <w:proofErr w:type="spellEnd"/>
      <w:r w:rsidRPr="00F72AC5">
        <w:rPr>
          <w:lang w:val="pl-PL"/>
        </w:rPr>
        <w:br/>
        <w:t xml:space="preserve">B </w:t>
      </w:r>
      <w:proofErr w:type="spellStart"/>
      <w:r w:rsidRPr="00F72AC5">
        <w:rPr>
          <w:lang w:val="pl-PL"/>
        </w:rPr>
        <w:t>zla</w:t>
      </w:r>
      <w:proofErr w:type="spellEnd"/>
      <w:r w:rsidRPr="00F72AC5">
        <w:rPr>
          <w:lang w:val="pl-PL"/>
        </w:rPr>
        <w:t xml:space="preserve"> organizacja teamu</w:t>
      </w:r>
      <w:r w:rsidRPr="00F72AC5">
        <w:rPr>
          <w:lang w:val="pl-PL"/>
        </w:rPr>
        <w:br/>
        <w:t xml:space="preserve">I zbyt ambitne oczekiwania wobec gry (co </w:t>
      </w:r>
      <w:proofErr w:type="spellStart"/>
      <w:r w:rsidRPr="00F72AC5">
        <w:rPr>
          <w:lang w:val="pl-PL"/>
        </w:rPr>
        <w:t>wiaze</w:t>
      </w:r>
      <w:proofErr w:type="spellEnd"/>
      <w:r w:rsidRPr="00F72AC5">
        <w:rPr>
          <w:lang w:val="pl-PL"/>
        </w:rPr>
        <w:t xml:space="preserve"> sie z </w:t>
      </w:r>
      <w:proofErr w:type="spellStart"/>
      <w:r w:rsidRPr="00F72AC5">
        <w:rPr>
          <w:lang w:val="pl-PL"/>
        </w:rPr>
        <w:t>timelinem</w:t>
      </w:r>
      <w:proofErr w:type="spellEnd"/>
      <w:r w:rsidRPr="00F72AC5">
        <w:rPr>
          <w:lang w:val="pl-PL"/>
        </w:rPr>
        <w:t>) Graczy/Wydawcy/Inwestora</w:t>
      </w:r>
      <w:r w:rsidRPr="00F72AC5">
        <w:rPr>
          <w:lang w:val="pl-PL"/>
        </w:rPr>
        <w:br/>
        <w:t>H choroby/wyjazdy/przerwy teamu</w:t>
      </w:r>
      <w:r w:rsidRPr="00F72AC5">
        <w:rPr>
          <w:lang w:val="pl-PL"/>
        </w:rPr>
        <w:br/>
        <w:t xml:space="preserve">E </w:t>
      </w:r>
      <w:proofErr w:type="spellStart"/>
      <w:r w:rsidRPr="00F72AC5">
        <w:rPr>
          <w:lang w:val="pl-PL"/>
        </w:rPr>
        <w:t>zle</w:t>
      </w:r>
      <w:proofErr w:type="spellEnd"/>
      <w:r w:rsidRPr="00F72AC5">
        <w:rPr>
          <w:lang w:val="pl-PL"/>
        </w:rPr>
        <w:t xml:space="preserve"> dobrany team</w:t>
      </w:r>
      <w:r w:rsidRPr="00F72AC5">
        <w:rPr>
          <w:lang w:val="pl-PL"/>
        </w:rPr>
        <w:br/>
      </w:r>
      <w:r w:rsidRPr="00F72AC5">
        <w:rPr>
          <w:lang w:val="pl-PL"/>
        </w:rPr>
        <w:br/>
      </w:r>
      <w:r w:rsidRPr="00F72AC5">
        <w:rPr>
          <w:lang w:val="pl-PL"/>
        </w:rPr>
        <w:lastRenderedPageBreak/>
        <w:t>Skala ryzyka:</w:t>
      </w:r>
      <w:r w:rsidRPr="00F72AC5">
        <w:rPr>
          <w:lang w:val="pl-PL"/>
        </w:rPr>
        <w:br/>
        <w:t xml:space="preserve">1 - </w:t>
      </w:r>
      <w:proofErr w:type="spellStart"/>
      <w:r w:rsidRPr="00F72AC5">
        <w:rPr>
          <w:lang w:val="pl-PL"/>
        </w:rPr>
        <w:t>male</w:t>
      </w:r>
      <w:proofErr w:type="spellEnd"/>
      <w:r w:rsidRPr="00F72AC5">
        <w:rPr>
          <w:lang w:val="pl-PL"/>
        </w:rPr>
        <w:t xml:space="preserve"> ryzyko</w:t>
      </w:r>
      <w:r w:rsidRPr="00F72AC5">
        <w:rPr>
          <w:lang w:val="pl-PL"/>
        </w:rPr>
        <w:br/>
        <w:t xml:space="preserve">2 - </w:t>
      </w:r>
      <w:proofErr w:type="spellStart"/>
      <w:r w:rsidRPr="00F72AC5">
        <w:rPr>
          <w:lang w:val="pl-PL"/>
        </w:rPr>
        <w:t>srednie</w:t>
      </w:r>
      <w:proofErr w:type="spellEnd"/>
      <w:r w:rsidRPr="00F72AC5">
        <w:rPr>
          <w:lang w:val="pl-PL"/>
        </w:rPr>
        <w:t xml:space="preserve"> ryzyko</w:t>
      </w:r>
      <w:r w:rsidRPr="00F72AC5">
        <w:rPr>
          <w:lang w:val="pl-PL"/>
        </w:rPr>
        <w:br/>
        <w:t xml:space="preserve">3 - </w:t>
      </w:r>
      <w:proofErr w:type="spellStart"/>
      <w:r w:rsidRPr="00F72AC5">
        <w:rPr>
          <w:lang w:val="pl-PL"/>
        </w:rPr>
        <w:t>duze</w:t>
      </w:r>
      <w:proofErr w:type="spellEnd"/>
      <w:r w:rsidRPr="00F72AC5">
        <w:rPr>
          <w:lang w:val="pl-PL"/>
        </w:rPr>
        <w:t xml:space="preserve"> ryzyko</w:t>
      </w:r>
    </w:p>
    <w:p w:rsidR="00D25EDD" w:rsidRPr="00F72AC5" w:rsidRDefault="00D25EDD">
      <w:pPr>
        <w:rPr>
          <w:lang w:val="pl-PL"/>
        </w:rPr>
      </w:pPr>
      <w:r w:rsidRPr="00F72AC5">
        <w:rPr>
          <w:lang w:val="pl-PL"/>
        </w:rPr>
        <w:object w:dxaOrig="7413" w:dyaOrig="2104">
          <v:shape id="_x0000_i1026" type="#_x0000_t75" style="width:370.5pt;height:99.75pt" o:ole="">
            <v:imagedata r:id="rId14" o:title=""/>
          </v:shape>
          <o:OLEObject Type="Embed" ProgID="Excel.Sheet.12" ShapeID="_x0000_i1026" DrawAspect="Content" ObjectID="_1366724867" r:id="rId15"/>
        </w:object>
      </w:r>
    </w:p>
    <w:p w:rsidR="001F3049" w:rsidRPr="00F72AC5" w:rsidRDefault="001F3049" w:rsidP="001F3049">
      <w:pPr>
        <w:pStyle w:val="Nagwek1"/>
        <w:rPr>
          <w:lang w:val="pl-PL"/>
        </w:rPr>
      </w:pPr>
      <w:r w:rsidRPr="00F72AC5">
        <w:rPr>
          <w:lang w:val="pl-PL"/>
        </w:rPr>
        <w:t>Marketing plan/Prezentacje gry/Demo</w:t>
      </w:r>
    </w:p>
    <w:p w:rsidR="001F3049" w:rsidRPr="00F72AC5" w:rsidRDefault="001F3049" w:rsidP="001F3049">
      <w:pPr>
        <w:rPr>
          <w:lang w:val="pl-PL"/>
        </w:rPr>
      </w:pPr>
      <w:r w:rsidRPr="00F72AC5">
        <w:rPr>
          <w:lang w:val="pl-PL"/>
        </w:rPr>
        <w:t>Zostawię ten wstęp jako cytat bo mi się przyda</w:t>
      </w:r>
      <w:r w:rsidR="00C71631">
        <w:rPr>
          <w:lang w:val="pl-PL"/>
        </w:rPr>
        <w:t xml:space="preserve"> //TODO: Zrobić własny biznes plan</w:t>
      </w:r>
    </w:p>
    <w:p w:rsidR="00F4552B" w:rsidRPr="00F72AC5" w:rsidRDefault="008777AC" w:rsidP="001F3049">
      <w:pPr>
        <w:rPr>
          <w:lang w:val="pl-PL"/>
        </w:rPr>
      </w:pPr>
      <w:r w:rsidRPr="00F72AC5">
        <w:rPr>
          <w:lang w:val="pl-PL"/>
        </w:rPr>
        <w:t xml:space="preserve">W tym miejscu opisz jaki masz plan </w:t>
      </w:r>
      <w:proofErr w:type="spellStart"/>
      <w:r w:rsidRPr="00F72AC5">
        <w:rPr>
          <w:lang w:val="pl-PL"/>
        </w:rPr>
        <w:t>zwiazany</w:t>
      </w:r>
      <w:proofErr w:type="spellEnd"/>
      <w:r w:rsidRPr="00F72AC5">
        <w:rPr>
          <w:lang w:val="pl-PL"/>
        </w:rPr>
        <w:t xml:space="preserve"> z mediami i potencjalnymi graczami podczas czasu produkcji gry. W </w:t>
      </w:r>
      <w:proofErr w:type="spellStart"/>
      <w:r w:rsidRPr="00F72AC5">
        <w:rPr>
          <w:lang w:val="pl-PL"/>
        </w:rPr>
        <w:t>ktorym</w:t>
      </w:r>
      <w:proofErr w:type="spellEnd"/>
      <w:r w:rsidRPr="00F72AC5">
        <w:rPr>
          <w:lang w:val="pl-PL"/>
        </w:rPr>
        <w:t xml:space="preserve"> momencie </w:t>
      </w:r>
      <w:proofErr w:type="spellStart"/>
      <w:r w:rsidRPr="00F72AC5">
        <w:rPr>
          <w:lang w:val="pl-PL"/>
        </w:rPr>
        <w:t>wystartowac</w:t>
      </w:r>
      <w:proofErr w:type="spellEnd"/>
      <w:r w:rsidRPr="00F72AC5">
        <w:rPr>
          <w:lang w:val="pl-PL"/>
        </w:rPr>
        <w:t xml:space="preserve"> ze strona gry, jakie informacje powinny sie tam </w:t>
      </w:r>
      <w:proofErr w:type="spellStart"/>
      <w:r w:rsidRPr="00F72AC5">
        <w:rPr>
          <w:lang w:val="pl-PL"/>
        </w:rPr>
        <w:t>znalezc</w:t>
      </w:r>
      <w:proofErr w:type="spellEnd"/>
      <w:r w:rsidRPr="00F72AC5">
        <w:rPr>
          <w:lang w:val="pl-PL"/>
        </w:rPr>
        <w:t xml:space="preserve">, nad czym najlepiej sie </w:t>
      </w:r>
      <w:proofErr w:type="spellStart"/>
      <w:r w:rsidRPr="00F72AC5">
        <w:rPr>
          <w:lang w:val="pl-PL"/>
        </w:rPr>
        <w:t>skupic</w:t>
      </w:r>
      <w:proofErr w:type="spellEnd"/>
      <w:r w:rsidRPr="00F72AC5">
        <w:rPr>
          <w:lang w:val="pl-PL"/>
        </w:rPr>
        <w:t xml:space="preserve">, w </w:t>
      </w:r>
      <w:proofErr w:type="spellStart"/>
      <w:r w:rsidRPr="00F72AC5">
        <w:rPr>
          <w:lang w:val="pl-PL"/>
        </w:rPr>
        <w:t>ktorym</w:t>
      </w:r>
      <w:proofErr w:type="spellEnd"/>
      <w:r w:rsidRPr="00F72AC5">
        <w:rPr>
          <w:lang w:val="pl-PL"/>
        </w:rPr>
        <w:t xml:space="preserve"> momencie produkcji </w:t>
      </w:r>
      <w:proofErr w:type="spellStart"/>
      <w:r w:rsidRPr="00F72AC5">
        <w:rPr>
          <w:lang w:val="pl-PL"/>
        </w:rPr>
        <w:t>pokazac</w:t>
      </w:r>
      <w:proofErr w:type="spellEnd"/>
      <w:r w:rsidRPr="00F72AC5">
        <w:rPr>
          <w:lang w:val="pl-PL"/>
        </w:rPr>
        <w:t xml:space="preserve"> filmy/</w:t>
      </w:r>
      <w:proofErr w:type="spellStart"/>
      <w:r w:rsidRPr="00F72AC5">
        <w:rPr>
          <w:lang w:val="pl-PL"/>
        </w:rPr>
        <w:t>screeny</w:t>
      </w:r>
      <w:proofErr w:type="spellEnd"/>
      <w:r w:rsidRPr="00F72AC5">
        <w:rPr>
          <w:lang w:val="pl-PL"/>
        </w:rPr>
        <w:t xml:space="preserve">/demo, czy </w:t>
      </w:r>
      <w:proofErr w:type="spellStart"/>
      <w:r w:rsidRPr="00F72AC5">
        <w:rPr>
          <w:lang w:val="pl-PL"/>
        </w:rPr>
        <w:t>wogole</w:t>
      </w:r>
      <w:proofErr w:type="spellEnd"/>
      <w:r w:rsidRPr="00F72AC5">
        <w:rPr>
          <w:lang w:val="pl-PL"/>
        </w:rPr>
        <w:t xml:space="preserve"> takie smaczki </w:t>
      </w:r>
      <w:proofErr w:type="spellStart"/>
      <w:r w:rsidRPr="00F72AC5">
        <w:rPr>
          <w:lang w:val="pl-PL"/>
        </w:rPr>
        <w:t>zostana</w:t>
      </w:r>
      <w:proofErr w:type="spellEnd"/>
      <w:r w:rsidRPr="00F72AC5">
        <w:rPr>
          <w:lang w:val="pl-PL"/>
        </w:rPr>
        <w:t xml:space="preserve"> </w:t>
      </w:r>
      <w:proofErr w:type="spellStart"/>
      <w:r w:rsidRPr="00F72AC5">
        <w:rPr>
          <w:lang w:val="pl-PL"/>
        </w:rPr>
        <w:t>udostepnione</w:t>
      </w:r>
      <w:proofErr w:type="spellEnd"/>
      <w:r w:rsidRPr="00F72AC5">
        <w:rPr>
          <w:lang w:val="pl-PL"/>
        </w:rPr>
        <w:t xml:space="preserve">. W jaki </w:t>
      </w:r>
      <w:proofErr w:type="spellStart"/>
      <w:r w:rsidRPr="00F72AC5">
        <w:rPr>
          <w:lang w:val="pl-PL"/>
        </w:rPr>
        <w:t>sposob</w:t>
      </w:r>
      <w:proofErr w:type="spellEnd"/>
      <w:r w:rsidRPr="00F72AC5">
        <w:rPr>
          <w:lang w:val="pl-PL"/>
        </w:rPr>
        <w:t xml:space="preserve"> chcesz </w:t>
      </w:r>
      <w:proofErr w:type="spellStart"/>
      <w:r w:rsidRPr="00F72AC5">
        <w:rPr>
          <w:lang w:val="pl-PL"/>
        </w:rPr>
        <w:t>rozwinac</w:t>
      </w:r>
      <w:proofErr w:type="spellEnd"/>
      <w:r w:rsidRPr="00F72AC5">
        <w:rPr>
          <w:lang w:val="pl-PL"/>
        </w:rPr>
        <w:t xml:space="preserve"> community podczas produkcji i jaki masz plan po produkcji. Tutaj </w:t>
      </w:r>
      <w:proofErr w:type="spellStart"/>
      <w:r w:rsidRPr="00F72AC5">
        <w:rPr>
          <w:lang w:val="pl-PL"/>
        </w:rPr>
        <w:t>mozesz</w:t>
      </w:r>
      <w:proofErr w:type="spellEnd"/>
      <w:r w:rsidRPr="00F72AC5">
        <w:rPr>
          <w:lang w:val="pl-PL"/>
        </w:rPr>
        <w:t xml:space="preserve"> </w:t>
      </w:r>
      <w:proofErr w:type="spellStart"/>
      <w:r w:rsidRPr="00F72AC5">
        <w:rPr>
          <w:lang w:val="pl-PL"/>
        </w:rPr>
        <w:t>wrzucic</w:t>
      </w:r>
      <w:proofErr w:type="spellEnd"/>
      <w:r w:rsidRPr="00F72AC5">
        <w:rPr>
          <w:lang w:val="pl-PL"/>
        </w:rPr>
        <w:t xml:space="preserve"> </w:t>
      </w:r>
      <w:proofErr w:type="spellStart"/>
      <w:r w:rsidRPr="00F72AC5">
        <w:rPr>
          <w:lang w:val="pl-PL"/>
        </w:rPr>
        <w:t>pomysly</w:t>
      </w:r>
      <w:proofErr w:type="spellEnd"/>
      <w:r w:rsidRPr="00F72AC5">
        <w:rPr>
          <w:lang w:val="pl-PL"/>
        </w:rPr>
        <w:t xml:space="preserve"> na dodatki, mody czy inne tego rodzaju sprawy. </w:t>
      </w:r>
      <w:proofErr w:type="spellStart"/>
      <w:r w:rsidRPr="00F72AC5">
        <w:rPr>
          <w:lang w:val="pl-PL"/>
        </w:rPr>
        <w:t>Jezeli</w:t>
      </w:r>
      <w:proofErr w:type="spellEnd"/>
      <w:r w:rsidRPr="00F72AC5">
        <w:rPr>
          <w:lang w:val="pl-PL"/>
        </w:rPr>
        <w:t xml:space="preserve"> masz juz ludzi od PR </w:t>
      </w:r>
      <w:proofErr w:type="spellStart"/>
      <w:r w:rsidRPr="00F72AC5">
        <w:rPr>
          <w:lang w:val="pl-PL"/>
        </w:rPr>
        <w:t>moga</w:t>
      </w:r>
      <w:proofErr w:type="spellEnd"/>
      <w:r w:rsidRPr="00F72AC5">
        <w:rPr>
          <w:lang w:val="pl-PL"/>
        </w:rPr>
        <w:t xml:space="preserve"> w ty</w:t>
      </w:r>
      <w:r w:rsidR="00CF43DD" w:rsidRPr="00F72AC5">
        <w:rPr>
          <w:lang w:val="pl-PL"/>
        </w:rPr>
        <w:t xml:space="preserve">m miejscu </w:t>
      </w:r>
      <w:proofErr w:type="spellStart"/>
      <w:r w:rsidR="00CF43DD" w:rsidRPr="00F72AC5">
        <w:rPr>
          <w:lang w:val="pl-PL"/>
        </w:rPr>
        <w:t>wrzucic</w:t>
      </w:r>
      <w:proofErr w:type="spellEnd"/>
      <w:r w:rsidR="00CF43DD" w:rsidRPr="00F72AC5">
        <w:rPr>
          <w:lang w:val="pl-PL"/>
        </w:rPr>
        <w:t xml:space="preserve"> Biznes Plan.</w:t>
      </w:r>
      <w:r w:rsidR="00CF43DD" w:rsidRPr="00F72AC5">
        <w:rPr>
          <w:lang w:val="pl-PL"/>
        </w:rPr>
        <w:br/>
      </w:r>
      <w:r w:rsidR="001F3049" w:rsidRPr="00F72AC5">
        <w:rPr>
          <w:lang w:val="pl-PL"/>
        </w:rPr>
        <w:t xml:space="preserve">Najpierw kończę pisać dokumentację gry. Jak już wszystkie elementy gry zostaną udokumentowane do końca i Design </w:t>
      </w:r>
      <w:proofErr w:type="spellStart"/>
      <w:r w:rsidR="001F3049" w:rsidRPr="00F72AC5">
        <w:rPr>
          <w:lang w:val="pl-PL"/>
        </w:rPr>
        <w:t>Doc</w:t>
      </w:r>
      <w:proofErr w:type="spellEnd"/>
      <w:r w:rsidR="001F3049" w:rsidRPr="00F72AC5">
        <w:rPr>
          <w:lang w:val="pl-PL"/>
        </w:rPr>
        <w:t xml:space="preserve"> uznam za zakończony i będę przechodził z etapu </w:t>
      </w:r>
      <w:proofErr w:type="spellStart"/>
      <w:r w:rsidR="001F3049" w:rsidRPr="00F72AC5">
        <w:rPr>
          <w:lang w:val="pl-PL"/>
        </w:rPr>
        <w:t>preprodukcji</w:t>
      </w:r>
      <w:proofErr w:type="spellEnd"/>
      <w:r w:rsidR="001F3049" w:rsidRPr="00F72AC5">
        <w:rPr>
          <w:lang w:val="pl-PL"/>
        </w:rPr>
        <w:t xml:space="preserve"> w produkcję, otworzę stronę gry</w:t>
      </w:r>
      <w:r w:rsidR="008E2364" w:rsidRPr="00F72AC5">
        <w:rPr>
          <w:lang w:val="pl-PL"/>
        </w:rPr>
        <w:t xml:space="preserve"> oraz napiszę o projekcie na stronie </w:t>
      </w:r>
      <w:proofErr w:type="spellStart"/>
      <w:r w:rsidR="008E2364" w:rsidRPr="00F72AC5">
        <w:rPr>
          <w:lang w:val="pl-PL"/>
        </w:rPr>
        <w:t>Esenthel</w:t>
      </w:r>
      <w:proofErr w:type="spellEnd"/>
      <w:r w:rsidR="008E2364" w:rsidRPr="00F72AC5">
        <w:rPr>
          <w:lang w:val="pl-PL"/>
        </w:rPr>
        <w:t xml:space="preserve"> (na warsztat za wcześnie)</w:t>
      </w:r>
      <w:r w:rsidR="001F3049" w:rsidRPr="00F72AC5">
        <w:rPr>
          <w:lang w:val="pl-PL"/>
        </w:rPr>
        <w:t>. Na początku na stronie będą działy: Aktualności, o projekcie, o twórcach, forum, team, kontakt. Na stronie co jakiś czas będę udostępniał nowe materiały. Newsy będą pisane na bieżąco ale np. stworzę filmik z gry i nie udostępnię go od razu tylko po miesiącu, dwóch wrzucę to na stronę, aby postęp był zawsze przed publicznością. Jeśli ze 3 osoby zechcą wstąpić do teamu i mi pomóc, zrobię na forum dział „Tylko dla teamu”, gdzie np. graficy będą mogli pokazać swoją robotę innym członkom teamu, którzy będą mogli to ocenić.</w:t>
      </w:r>
      <w:r w:rsidR="00F4552B" w:rsidRPr="00F72AC5">
        <w:rPr>
          <w:lang w:val="pl-PL"/>
        </w:rPr>
        <w:t xml:space="preserve"> Gdzieś podczas etapu produkcji </w:t>
      </w:r>
      <w:proofErr w:type="spellStart"/>
      <w:r w:rsidR="00F4552B" w:rsidRPr="00F72AC5">
        <w:rPr>
          <w:lang w:val="pl-PL"/>
        </w:rPr>
        <w:t>udostępnie</w:t>
      </w:r>
      <w:proofErr w:type="spellEnd"/>
      <w:r w:rsidR="00F4552B" w:rsidRPr="00F72AC5">
        <w:rPr>
          <w:lang w:val="pl-PL"/>
        </w:rPr>
        <w:t xml:space="preserve"> projekt na warsztacie gamedev.pl.</w:t>
      </w:r>
      <w:r w:rsidR="001F3049" w:rsidRPr="00F72AC5">
        <w:rPr>
          <w:lang w:val="pl-PL"/>
        </w:rPr>
        <w:t xml:space="preserve"> Gdy etap produkcji się zakończy i przejdziemy w </w:t>
      </w:r>
      <w:proofErr w:type="spellStart"/>
      <w:r w:rsidR="001F3049" w:rsidRPr="00F72AC5">
        <w:rPr>
          <w:lang w:val="pl-PL"/>
        </w:rPr>
        <w:t>poprodukcję</w:t>
      </w:r>
      <w:proofErr w:type="spellEnd"/>
      <w:r w:rsidR="0024290B" w:rsidRPr="00F72AC5">
        <w:rPr>
          <w:lang w:val="pl-PL"/>
        </w:rPr>
        <w:t xml:space="preserve">, utworzę wersję </w:t>
      </w:r>
      <w:proofErr w:type="spellStart"/>
      <w:r w:rsidR="0024290B" w:rsidRPr="00F72AC5">
        <w:rPr>
          <w:lang w:val="pl-PL"/>
        </w:rPr>
        <w:t>alpha</w:t>
      </w:r>
      <w:proofErr w:type="spellEnd"/>
      <w:r w:rsidR="0024290B" w:rsidRPr="00F72AC5">
        <w:rPr>
          <w:lang w:val="pl-PL"/>
        </w:rPr>
        <w:t xml:space="preserve">, którą dam do testów tylko określonym osobom, które będą wyłapywać błędy i je zgłaszać. To będzie etap pierwszy QA. Etap drugi to wersja beta, którą po poprawieniu </w:t>
      </w:r>
      <w:proofErr w:type="spellStart"/>
      <w:r w:rsidR="0024290B" w:rsidRPr="00F72AC5">
        <w:rPr>
          <w:lang w:val="pl-PL"/>
        </w:rPr>
        <w:t>bugów</w:t>
      </w:r>
      <w:proofErr w:type="spellEnd"/>
      <w:r w:rsidR="0024290B" w:rsidRPr="00F72AC5">
        <w:rPr>
          <w:lang w:val="pl-PL"/>
        </w:rPr>
        <w:t xml:space="preserve"> udostępnię jako demo</w:t>
      </w:r>
      <w:r w:rsidR="00F4552B" w:rsidRPr="00F72AC5">
        <w:rPr>
          <w:lang w:val="pl-PL"/>
        </w:rPr>
        <w:t>. Ludzie też znajdą jakieś błędy, i będę je spisywał jak najdłużej te błędy i na końcu zrobię wersję ostateczną.</w:t>
      </w:r>
    </w:p>
    <w:p w:rsidR="00CF43DD" w:rsidRPr="00F72AC5" w:rsidRDefault="00CF43DD" w:rsidP="00CF43DD">
      <w:pPr>
        <w:pStyle w:val="Nagwek1"/>
        <w:rPr>
          <w:lang w:val="pl-PL"/>
        </w:rPr>
      </w:pPr>
      <w:r w:rsidRPr="00F72AC5">
        <w:rPr>
          <w:lang w:val="pl-PL"/>
        </w:rPr>
        <w:t>Zakończenie</w:t>
      </w:r>
    </w:p>
    <w:p w:rsidR="008777AC" w:rsidRPr="00F72AC5" w:rsidRDefault="00C71631">
      <w:pPr>
        <w:rPr>
          <w:lang w:val="pl-PL"/>
        </w:rPr>
      </w:pPr>
      <w:r>
        <w:rPr>
          <w:lang w:val="pl-PL"/>
        </w:rPr>
        <w:t>Jakieś krótkie zakończenie</w:t>
      </w:r>
      <w:r w:rsidR="008777AC" w:rsidRPr="00F72AC5">
        <w:rPr>
          <w:lang w:val="pl-PL"/>
        </w:rPr>
        <w:br/>
      </w:r>
      <w:r w:rsidR="008777AC" w:rsidRPr="00F72AC5">
        <w:rPr>
          <w:lang w:val="pl-PL"/>
        </w:rPr>
        <w:br/>
      </w:r>
    </w:p>
    <w:sectPr w:rsidR="008777AC" w:rsidRPr="00F72AC5" w:rsidSect="008B27EA">
      <w:footnotePr>
        <w:pos w:val="beneathText"/>
      </w:footnotePr>
      <w:pgSz w:w="11905" w:h="16837"/>
      <w:pgMar w:top="1134" w:right="1134" w:bottom="1134" w:left="1134" w:header="708" w:footer="708" w:gutter="0"/>
      <w:cols w:space="708"/>
      <w:titlePg/>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EE"/>
    <w:family w:val="swiss"/>
    <w:pitch w:val="variable"/>
    <w:sig w:usb0="80000AFF" w:usb1="0000396B" w:usb2="00000000" w:usb3="00000000" w:csb0="000000B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
      <w:lvlJc w:val="left"/>
      <w:pPr>
        <w:tabs>
          <w:tab w:val="num" w:pos="360"/>
        </w:tabs>
        <w:ind w:left="360" w:hanging="360"/>
      </w:pPr>
    </w:lvl>
    <w:lvl w:ilvl="1">
      <w:numFmt w:val="decimal"/>
      <w:lvlText w:val="%1.%2"/>
      <w:lvlJc w:val="left"/>
      <w:pPr>
        <w:tabs>
          <w:tab w:val="num" w:pos="1562"/>
        </w:tabs>
        <w:ind w:left="1562" w:hanging="360"/>
      </w:pPr>
    </w:lvl>
    <w:lvl w:ilvl="2">
      <w:start w:val="1"/>
      <w:numFmt w:val="decimal"/>
      <w:lvlText w:val="%1.%2.%3."/>
      <w:lvlJc w:val="left"/>
      <w:pPr>
        <w:tabs>
          <w:tab w:val="num" w:pos="1922"/>
        </w:tabs>
        <w:ind w:left="1922" w:hanging="360"/>
      </w:pPr>
    </w:lvl>
    <w:lvl w:ilvl="3">
      <w:start w:val="1"/>
      <w:numFmt w:val="decimal"/>
      <w:lvlText w:val="%1.%2.%3.%4."/>
      <w:lvlJc w:val="left"/>
      <w:pPr>
        <w:tabs>
          <w:tab w:val="num" w:pos="2282"/>
        </w:tabs>
        <w:ind w:left="2282" w:hanging="360"/>
      </w:pPr>
    </w:lvl>
    <w:lvl w:ilvl="4">
      <w:start w:val="1"/>
      <w:numFmt w:val="decimal"/>
      <w:lvlText w:val="%1.%2.%3.%4.%5."/>
      <w:lvlJc w:val="left"/>
      <w:pPr>
        <w:tabs>
          <w:tab w:val="num" w:pos="2642"/>
        </w:tabs>
        <w:ind w:left="2642" w:hanging="360"/>
      </w:pPr>
    </w:lvl>
    <w:lvl w:ilvl="5">
      <w:start w:val="1"/>
      <w:numFmt w:val="decimal"/>
      <w:lvlText w:val="%1.%2.%3.%4.%5.%6."/>
      <w:lvlJc w:val="left"/>
      <w:pPr>
        <w:tabs>
          <w:tab w:val="num" w:pos="3002"/>
        </w:tabs>
        <w:ind w:left="3002" w:hanging="360"/>
      </w:pPr>
    </w:lvl>
    <w:lvl w:ilvl="6">
      <w:start w:val="1"/>
      <w:numFmt w:val="decimal"/>
      <w:lvlText w:val="%1.%2.%3.%4.%5.%6.%7."/>
      <w:lvlJc w:val="left"/>
      <w:pPr>
        <w:tabs>
          <w:tab w:val="num" w:pos="3362"/>
        </w:tabs>
        <w:ind w:left="3362" w:hanging="360"/>
      </w:pPr>
    </w:lvl>
    <w:lvl w:ilvl="7">
      <w:start w:val="1"/>
      <w:numFmt w:val="decimal"/>
      <w:lvlText w:val="%1.%2.%3.%4.%5.%6.%7.%8."/>
      <w:lvlJc w:val="left"/>
      <w:pPr>
        <w:tabs>
          <w:tab w:val="num" w:pos="3722"/>
        </w:tabs>
        <w:ind w:left="3722" w:hanging="360"/>
      </w:pPr>
    </w:lvl>
    <w:lvl w:ilvl="8">
      <w:start w:val="1"/>
      <w:numFmt w:val="decimal"/>
      <w:lvlText w:val="%1.%2.%3.%4.%5.%6.%7.%8.%9."/>
      <w:lvlJc w:val="left"/>
      <w:pPr>
        <w:tabs>
          <w:tab w:val="num" w:pos="4082"/>
        </w:tabs>
        <w:ind w:left="4082" w:hanging="36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3">
    <w:nsid w:val="00000004"/>
    <w:multiLevelType w:val="multilevel"/>
    <w:tmpl w:val="0000000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5">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0BFE4569"/>
    <w:multiLevelType w:val="hybridMultilevel"/>
    <w:tmpl w:val="3D58B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DD00540"/>
    <w:multiLevelType w:val="hybridMultilevel"/>
    <w:tmpl w:val="0C44DF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E5C0495"/>
    <w:multiLevelType w:val="hybridMultilevel"/>
    <w:tmpl w:val="7AAA4522"/>
    <w:lvl w:ilvl="0" w:tplc="04150001">
      <w:start w:val="1"/>
      <w:numFmt w:val="bullet"/>
      <w:lvlText w:val=""/>
      <w:lvlJc w:val="left"/>
      <w:pPr>
        <w:ind w:left="720" w:hanging="360"/>
      </w:pPr>
      <w:rPr>
        <w:rFonts w:ascii="Symbol" w:hAnsi="Symbol" w:hint="default"/>
      </w:rPr>
    </w:lvl>
    <w:lvl w:ilvl="1" w:tplc="808C0CD8">
      <w:numFmt w:val="bullet"/>
      <w:lvlText w:val="•"/>
      <w:lvlJc w:val="left"/>
      <w:pPr>
        <w:ind w:left="1440" w:hanging="360"/>
      </w:pPr>
      <w:rPr>
        <w:rFonts w:ascii="Times New Roman" w:eastAsia="Lucida Sans Unicode"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16F7048"/>
    <w:multiLevelType w:val="hybridMultilevel"/>
    <w:tmpl w:val="6F6AC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8E829C1"/>
    <w:multiLevelType w:val="hybridMultilevel"/>
    <w:tmpl w:val="F4F035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627877"/>
    <w:multiLevelType w:val="hybridMultilevel"/>
    <w:tmpl w:val="5E5446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ADE60AE"/>
    <w:multiLevelType w:val="hybridMultilevel"/>
    <w:tmpl w:val="9238FC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C5348A2"/>
    <w:multiLevelType w:val="hybridMultilevel"/>
    <w:tmpl w:val="74847B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DC42CCB"/>
    <w:multiLevelType w:val="hybridMultilevel"/>
    <w:tmpl w:val="56CE907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5">
    <w:nsid w:val="261F3CF5"/>
    <w:multiLevelType w:val="hybridMultilevel"/>
    <w:tmpl w:val="701C6B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98E542A"/>
    <w:multiLevelType w:val="hybridMultilevel"/>
    <w:tmpl w:val="3766C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C0A2DEC"/>
    <w:multiLevelType w:val="hybridMultilevel"/>
    <w:tmpl w:val="FC282D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FC972A9"/>
    <w:multiLevelType w:val="hybridMultilevel"/>
    <w:tmpl w:val="1764C8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24D7A4F"/>
    <w:multiLevelType w:val="hybridMultilevel"/>
    <w:tmpl w:val="EA92A9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49E4499"/>
    <w:multiLevelType w:val="hybridMultilevel"/>
    <w:tmpl w:val="DA188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59859B0"/>
    <w:multiLevelType w:val="hybridMultilevel"/>
    <w:tmpl w:val="E4A42B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EF75950"/>
    <w:multiLevelType w:val="hybridMultilevel"/>
    <w:tmpl w:val="4BCAFD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29B0438"/>
    <w:multiLevelType w:val="hybridMultilevel"/>
    <w:tmpl w:val="10828B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AEE57A5"/>
    <w:multiLevelType w:val="hybridMultilevel"/>
    <w:tmpl w:val="0E16AD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B4727AA"/>
    <w:multiLevelType w:val="hybridMultilevel"/>
    <w:tmpl w:val="C090D8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B9E378C"/>
    <w:multiLevelType w:val="hybridMultilevel"/>
    <w:tmpl w:val="51D2400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7">
    <w:nsid w:val="4D2D0F5C"/>
    <w:multiLevelType w:val="hybridMultilevel"/>
    <w:tmpl w:val="D18EDA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D851C96"/>
    <w:multiLevelType w:val="hybridMultilevel"/>
    <w:tmpl w:val="AB4278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446458F"/>
    <w:multiLevelType w:val="hybridMultilevel"/>
    <w:tmpl w:val="7ECE05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C7123C9"/>
    <w:multiLevelType w:val="hybridMultilevel"/>
    <w:tmpl w:val="3B98AC6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1">
    <w:nsid w:val="61681FE2"/>
    <w:multiLevelType w:val="hybridMultilevel"/>
    <w:tmpl w:val="C4521B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nsid w:val="62CE3E2A"/>
    <w:multiLevelType w:val="hybridMultilevel"/>
    <w:tmpl w:val="288A9B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7DA5F6C"/>
    <w:multiLevelType w:val="hybridMultilevel"/>
    <w:tmpl w:val="F612B5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68D46C44"/>
    <w:multiLevelType w:val="hybridMultilevel"/>
    <w:tmpl w:val="58786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AF63531"/>
    <w:multiLevelType w:val="hybridMultilevel"/>
    <w:tmpl w:val="B1361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2307777"/>
    <w:multiLevelType w:val="hybridMultilevel"/>
    <w:tmpl w:val="A72A76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6C23C39"/>
    <w:multiLevelType w:val="hybridMultilevel"/>
    <w:tmpl w:val="16CC0F0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31"/>
  </w:num>
  <w:num w:numId="8">
    <w:abstractNumId w:val="35"/>
  </w:num>
  <w:num w:numId="9">
    <w:abstractNumId w:val="15"/>
  </w:num>
  <w:num w:numId="10">
    <w:abstractNumId w:val="6"/>
  </w:num>
  <w:num w:numId="11">
    <w:abstractNumId w:val="16"/>
  </w:num>
  <w:num w:numId="12">
    <w:abstractNumId w:val="8"/>
  </w:num>
  <w:num w:numId="13">
    <w:abstractNumId w:val="36"/>
  </w:num>
  <w:num w:numId="14">
    <w:abstractNumId w:val="29"/>
  </w:num>
  <w:num w:numId="15">
    <w:abstractNumId w:val="7"/>
  </w:num>
  <w:num w:numId="16">
    <w:abstractNumId w:val="37"/>
  </w:num>
  <w:num w:numId="17">
    <w:abstractNumId w:val="33"/>
  </w:num>
  <w:num w:numId="18">
    <w:abstractNumId w:val="22"/>
  </w:num>
  <w:num w:numId="19">
    <w:abstractNumId w:val="18"/>
  </w:num>
  <w:num w:numId="20">
    <w:abstractNumId w:val="14"/>
  </w:num>
  <w:num w:numId="21">
    <w:abstractNumId w:val="30"/>
  </w:num>
  <w:num w:numId="22">
    <w:abstractNumId w:val="23"/>
  </w:num>
  <w:num w:numId="23">
    <w:abstractNumId w:val="26"/>
  </w:num>
  <w:num w:numId="24">
    <w:abstractNumId w:val="25"/>
  </w:num>
  <w:num w:numId="25">
    <w:abstractNumId w:val="11"/>
  </w:num>
  <w:num w:numId="26">
    <w:abstractNumId w:val="19"/>
  </w:num>
  <w:num w:numId="27">
    <w:abstractNumId w:val="21"/>
  </w:num>
  <w:num w:numId="28">
    <w:abstractNumId w:val="13"/>
  </w:num>
  <w:num w:numId="29">
    <w:abstractNumId w:val="24"/>
  </w:num>
  <w:num w:numId="30">
    <w:abstractNumId w:val="34"/>
  </w:num>
  <w:num w:numId="31">
    <w:abstractNumId w:val="20"/>
  </w:num>
  <w:num w:numId="32">
    <w:abstractNumId w:val="10"/>
  </w:num>
  <w:num w:numId="33">
    <w:abstractNumId w:val="9"/>
  </w:num>
  <w:num w:numId="34">
    <w:abstractNumId w:val="32"/>
  </w:num>
  <w:num w:numId="35">
    <w:abstractNumId w:val="17"/>
  </w:num>
  <w:num w:numId="36">
    <w:abstractNumId w:val="12"/>
  </w:num>
  <w:num w:numId="37">
    <w:abstractNumId w:val="27"/>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oNotTrackMoves/>
  <w:defaultTabStop w:val="709"/>
  <w:hyphenationZone w:val="425"/>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74E8"/>
    <w:rsid w:val="00024EBB"/>
    <w:rsid w:val="00025168"/>
    <w:rsid w:val="00083DCE"/>
    <w:rsid w:val="000D5783"/>
    <w:rsid w:val="00112FEF"/>
    <w:rsid w:val="001224DC"/>
    <w:rsid w:val="00127462"/>
    <w:rsid w:val="001315BE"/>
    <w:rsid w:val="00134851"/>
    <w:rsid w:val="00147EE6"/>
    <w:rsid w:val="00161980"/>
    <w:rsid w:val="001B276B"/>
    <w:rsid w:val="001C298C"/>
    <w:rsid w:val="001E55B2"/>
    <w:rsid w:val="001F3049"/>
    <w:rsid w:val="0024290B"/>
    <w:rsid w:val="00253709"/>
    <w:rsid w:val="00282320"/>
    <w:rsid w:val="002856CF"/>
    <w:rsid w:val="002D7036"/>
    <w:rsid w:val="002E521D"/>
    <w:rsid w:val="00341AC7"/>
    <w:rsid w:val="00387205"/>
    <w:rsid w:val="003E15B2"/>
    <w:rsid w:val="00404703"/>
    <w:rsid w:val="00451E09"/>
    <w:rsid w:val="004C1BFA"/>
    <w:rsid w:val="004C27B3"/>
    <w:rsid w:val="004D53EA"/>
    <w:rsid w:val="005217C0"/>
    <w:rsid w:val="00557624"/>
    <w:rsid w:val="00594989"/>
    <w:rsid w:val="005D12C9"/>
    <w:rsid w:val="005E1885"/>
    <w:rsid w:val="0061184E"/>
    <w:rsid w:val="0068389F"/>
    <w:rsid w:val="0069196A"/>
    <w:rsid w:val="006C03A3"/>
    <w:rsid w:val="006C07A6"/>
    <w:rsid w:val="00770B2E"/>
    <w:rsid w:val="00771AFC"/>
    <w:rsid w:val="00781A86"/>
    <w:rsid w:val="00795067"/>
    <w:rsid w:val="00797DE4"/>
    <w:rsid w:val="007B646C"/>
    <w:rsid w:val="007D2109"/>
    <w:rsid w:val="007D71AE"/>
    <w:rsid w:val="00850E1D"/>
    <w:rsid w:val="008777AC"/>
    <w:rsid w:val="008A5577"/>
    <w:rsid w:val="008B27EA"/>
    <w:rsid w:val="008D4ACC"/>
    <w:rsid w:val="008E2364"/>
    <w:rsid w:val="008E63FD"/>
    <w:rsid w:val="008F580B"/>
    <w:rsid w:val="009079C4"/>
    <w:rsid w:val="00973AFB"/>
    <w:rsid w:val="009820F8"/>
    <w:rsid w:val="009852D4"/>
    <w:rsid w:val="00A21F8F"/>
    <w:rsid w:val="00A70986"/>
    <w:rsid w:val="00A81002"/>
    <w:rsid w:val="00AD2ED7"/>
    <w:rsid w:val="00AF70E9"/>
    <w:rsid w:val="00B533E7"/>
    <w:rsid w:val="00BB6D2A"/>
    <w:rsid w:val="00C210F0"/>
    <w:rsid w:val="00C2712B"/>
    <w:rsid w:val="00C37D1B"/>
    <w:rsid w:val="00C611FE"/>
    <w:rsid w:val="00C71631"/>
    <w:rsid w:val="00C727DE"/>
    <w:rsid w:val="00C87637"/>
    <w:rsid w:val="00CB474E"/>
    <w:rsid w:val="00CF43DD"/>
    <w:rsid w:val="00D25C3F"/>
    <w:rsid w:val="00D25EDD"/>
    <w:rsid w:val="00D865E6"/>
    <w:rsid w:val="00DB74E8"/>
    <w:rsid w:val="00DF0E68"/>
    <w:rsid w:val="00E02B23"/>
    <w:rsid w:val="00E1669B"/>
    <w:rsid w:val="00E647A2"/>
    <w:rsid w:val="00ED4665"/>
    <w:rsid w:val="00EE401D"/>
    <w:rsid w:val="00EF25F8"/>
    <w:rsid w:val="00F12200"/>
    <w:rsid w:val="00F31FFA"/>
    <w:rsid w:val="00F4552B"/>
    <w:rsid w:val="00F56B3C"/>
    <w:rsid w:val="00F729F1"/>
    <w:rsid w:val="00F72AC5"/>
    <w:rsid w:val="00F86875"/>
    <w:rsid w:val="00FD0749"/>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7EE6"/>
    <w:pPr>
      <w:spacing w:before="200" w:after="200" w:line="276" w:lineRule="auto"/>
    </w:pPr>
    <w:rPr>
      <w:lang w:val="en-US" w:eastAsia="en-US" w:bidi="en-US"/>
    </w:rPr>
  </w:style>
  <w:style w:type="paragraph" w:styleId="Nagwek1">
    <w:name w:val="heading 1"/>
    <w:basedOn w:val="Normalny"/>
    <w:next w:val="Normalny"/>
    <w:link w:val="Nagwek1Znak"/>
    <w:uiPriority w:val="9"/>
    <w:qFormat/>
    <w:rsid w:val="00147EE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Nagwek2">
    <w:name w:val="heading 2"/>
    <w:basedOn w:val="Normalny"/>
    <w:next w:val="Normalny"/>
    <w:link w:val="Nagwek2Znak"/>
    <w:uiPriority w:val="9"/>
    <w:unhideWhenUsed/>
    <w:qFormat/>
    <w:rsid w:val="00147EE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147EE6"/>
    <w:pPr>
      <w:pBdr>
        <w:top w:val="single" w:sz="6" w:space="2" w:color="4F81BD"/>
        <w:left w:val="single" w:sz="6" w:space="2" w:color="4F81BD"/>
      </w:pBdr>
      <w:spacing w:before="300" w:after="0"/>
      <w:outlineLvl w:val="2"/>
    </w:pPr>
    <w:rPr>
      <w:caps/>
      <w:color w:val="243F60"/>
      <w:spacing w:val="15"/>
      <w:sz w:val="22"/>
      <w:szCs w:val="22"/>
    </w:rPr>
  </w:style>
  <w:style w:type="paragraph" w:styleId="Nagwek4">
    <w:name w:val="heading 4"/>
    <w:basedOn w:val="Normalny"/>
    <w:next w:val="Normalny"/>
    <w:link w:val="Nagwek4Znak"/>
    <w:uiPriority w:val="9"/>
    <w:unhideWhenUsed/>
    <w:qFormat/>
    <w:rsid w:val="00147EE6"/>
    <w:pPr>
      <w:pBdr>
        <w:top w:val="dotted" w:sz="6" w:space="2" w:color="4F81BD"/>
        <w:left w:val="dotted" w:sz="6" w:space="2" w:color="4F81BD"/>
      </w:pBdr>
      <w:spacing w:before="300" w:after="0"/>
      <w:outlineLvl w:val="3"/>
    </w:pPr>
    <w:rPr>
      <w:caps/>
      <w:color w:val="365F91"/>
      <w:spacing w:val="10"/>
      <w:sz w:val="22"/>
      <w:szCs w:val="22"/>
    </w:rPr>
  </w:style>
  <w:style w:type="paragraph" w:styleId="Nagwek5">
    <w:name w:val="heading 5"/>
    <w:basedOn w:val="Normalny"/>
    <w:next w:val="Normalny"/>
    <w:link w:val="Nagwek5Znak"/>
    <w:uiPriority w:val="9"/>
    <w:semiHidden/>
    <w:unhideWhenUsed/>
    <w:qFormat/>
    <w:rsid w:val="00147EE6"/>
    <w:pPr>
      <w:pBdr>
        <w:bottom w:val="single" w:sz="6" w:space="1" w:color="4F81BD"/>
      </w:pBdr>
      <w:spacing w:before="300" w:after="0"/>
      <w:outlineLvl w:val="4"/>
    </w:pPr>
    <w:rPr>
      <w:caps/>
      <w:color w:val="365F91"/>
      <w:spacing w:val="10"/>
      <w:sz w:val="22"/>
      <w:szCs w:val="22"/>
    </w:rPr>
  </w:style>
  <w:style w:type="paragraph" w:styleId="Nagwek6">
    <w:name w:val="heading 6"/>
    <w:basedOn w:val="Normalny"/>
    <w:next w:val="Normalny"/>
    <w:link w:val="Nagwek6Znak"/>
    <w:uiPriority w:val="9"/>
    <w:semiHidden/>
    <w:unhideWhenUsed/>
    <w:qFormat/>
    <w:rsid w:val="00147EE6"/>
    <w:pPr>
      <w:pBdr>
        <w:bottom w:val="dotted" w:sz="6" w:space="1" w:color="4F81BD"/>
      </w:pBdr>
      <w:spacing w:before="300" w:after="0"/>
      <w:outlineLvl w:val="5"/>
    </w:pPr>
    <w:rPr>
      <w:caps/>
      <w:color w:val="365F91"/>
      <w:spacing w:val="10"/>
      <w:sz w:val="22"/>
      <w:szCs w:val="22"/>
    </w:rPr>
  </w:style>
  <w:style w:type="paragraph" w:styleId="Nagwek7">
    <w:name w:val="heading 7"/>
    <w:basedOn w:val="Normalny"/>
    <w:next w:val="Normalny"/>
    <w:link w:val="Nagwek7Znak"/>
    <w:uiPriority w:val="9"/>
    <w:semiHidden/>
    <w:unhideWhenUsed/>
    <w:qFormat/>
    <w:rsid w:val="00147EE6"/>
    <w:pPr>
      <w:spacing w:before="300" w:after="0"/>
      <w:outlineLvl w:val="6"/>
    </w:pPr>
    <w:rPr>
      <w:caps/>
      <w:color w:val="365F91"/>
      <w:spacing w:val="10"/>
      <w:sz w:val="22"/>
      <w:szCs w:val="22"/>
    </w:rPr>
  </w:style>
  <w:style w:type="paragraph" w:styleId="Nagwek8">
    <w:name w:val="heading 8"/>
    <w:basedOn w:val="Normalny"/>
    <w:next w:val="Normalny"/>
    <w:link w:val="Nagwek8Znak"/>
    <w:uiPriority w:val="9"/>
    <w:semiHidden/>
    <w:unhideWhenUsed/>
    <w:qFormat/>
    <w:rsid w:val="00147EE6"/>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47EE6"/>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umberingSymbols">
    <w:name w:val="Numbering Symbols"/>
    <w:rsid w:val="00770B2E"/>
  </w:style>
  <w:style w:type="character" w:customStyle="1" w:styleId="Bullets">
    <w:name w:val="Bullets"/>
    <w:rsid w:val="00770B2E"/>
    <w:rPr>
      <w:rFonts w:ascii="StarSymbol" w:eastAsia="StarSymbol" w:hAnsi="StarSymbol" w:cs="StarSymbol"/>
      <w:sz w:val="18"/>
      <w:szCs w:val="18"/>
    </w:rPr>
  </w:style>
  <w:style w:type="character" w:styleId="Hipercze">
    <w:name w:val="Hyperlink"/>
    <w:semiHidden/>
    <w:rsid w:val="00770B2E"/>
    <w:rPr>
      <w:color w:val="000080"/>
      <w:u w:val="single"/>
    </w:rPr>
  </w:style>
  <w:style w:type="paragraph" w:customStyle="1" w:styleId="Heading">
    <w:name w:val="Heading"/>
    <w:basedOn w:val="Normalny"/>
    <w:next w:val="Tekstpodstawowy"/>
    <w:rsid w:val="00770B2E"/>
    <w:pPr>
      <w:keepNext/>
      <w:spacing w:before="240" w:after="120"/>
    </w:pPr>
    <w:rPr>
      <w:rFonts w:ascii="Arial" w:hAnsi="Arial" w:cs="Tahoma"/>
      <w:sz w:val="28"/>
      <w:szCs w:val="28"/>
    </w:rPr>
  </w:style>
  <w:style w:type="paragraph" w:styleId="Tekstpodstawowy">
    <w:name w:val="Body Text"/>
    <w:basedOn w:val="Normalny"/>
    <w:semiHidden/>
    <w:rsid w:val="00770B2E"/>
    <w:pPr>
      <w:spacing w:after="120"/>
    </w:pPr>
  </w:style>
  <w:style w:type="paragraph" w:styleId="Lista">
    <w:name w:val="List"/>
    <w:basedOn w:val="Tekstpodstawowy"/>
    <w:semiHidden/>
    <w:rsid w:val="00770B2E"/>
    <w:rPr>
      <w:rFonts w:cs="Tahoma"/>
    </w:rPr>
  </w:style>
  <w:style w:type="paragraph" w:customStyle="1" w:styleId="Caption">
    <w:name w:val="Caption"/>
    <w:basedOn w:val="Normalny"/>
    <w:rsid w:val="00770B2E"/>
    <w:pPr>
      <w:suppressLineNumbers/>
      <w:spacing w:before="120" w:after="120"/>
    </w:pPr>
    <w:rPr>
      <w:rFonts w:cs="Tahoma"/>
      <w:i/>
      <w:iCs/>
    </w:rPr>
  </w:style>
  <w:style w:type="paragraph" w:customStyle="1" w:styleId="Index">
    <w:name w:val="Index"/>
    <w:basedOn w:val="Normalny"/>
    <w:rsid w:val="00770B2E"/>
    <w:pPr>
      <w:suppressLineNumbers/>
    </w:pPr>
    <w:rPr>
      <w:rFonts w:cs="Tahoma"/>
    </w:rPr>
  </w:style>
  <w:style w:type="paragraph" w:customStyle="1" w:styleId="TableContents">
    <w:name w:val="Table Contents"/>
    <w:basedOn w:val="Normalny"/>
    <w:rsid w:val="00770B2E"/>
    <w:pPr>
      <w:suppressLineNumbers/>
    </w:pPr>
  </w:style>
  <w:style w:type="paragraph" w:styleId="Plandokumentu">
    <w:name w:val="Document Map"/>
    <w:basedOn w:val="Normalny"/>
    <w:link w:val="PlandokumentuZnak"/>
    <w:uiPriority w:val="99"/>
    <w:semiHidden/>
    <w:unhideWhenUsed/>
    <w:rsid w:val="00DB74E8"/>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DB74E8"/>
    <w:rPr>
      <w:rFonts w:ascii="Tahoma" w:eastAsia="Lucida Sans Unicode" w:hAnsi="Tahoma" w:cs="Tahoma"/>
      <w:sz w:val="16"/>
      <w:szCs w:val="16"/>
    </w:rPr>
  </w:style>
  <w:style w:type="character" w:customStyle="1" w:styleId="Nagwek2Znak">
    <w:name w:val="Nagłówek 2 Znak"/>
    <w:basedOn w:val="Domylnaczcionkaakapitu"/>
    <w:link w:val="Nagwek2"/>
    <w:uiPriority w:val="9"/>
    <w:rsid w:val="00147EE6"/>
    <w:rPr>
      <w:caps/>
      <w:spacing w:val="15"/>
      <w:shd w:val="clear" w:color="auto" w:fill="DBE5F1"/>
    </w:rPr>
  </w:style>
  <w:style w:type="character" w:customStyle="1" w:styleId="Nagwek1Znak">
    <w:name w:val="Nagłówek 1 Znak"/>
    <w:basedOn w:val="Domylnaczcionkaakapitu"/>
    <w:link w:val="Nagwek1"/>
    <w:uiPriority w:val="9"/>
    <w:rsid w:val="00147EE6"/>
    <w:rPr>
      <w:b/>
      <w:bCs/>
      <w:caps/>
      <w:color w:val="FFFFFF"/>
      <w:spacing w:val="15"/>
      <w:shd w:val="clear" w:color="auto" w:fill="4F81BD"/>
    </w:rPr>
  </w:style>
  <w:style w:type="paragraph" w:styleId="Bezodstpw">
    <w:name w:val="No Spacing"/>
    <w:basedOn w:val="Normalny"/>
    <w:link w:val="BezodstpwZnak"/>
    <w:uiPriority w:val="1"/>
    <w:qFormat/>
    <w:rsid w:val="00147EE6"/>
    <w:pPr>
      <w:spacing w:before="0" w:after="0" w:line="240" w:lineRule="auto"/>
    </w:pPr>
  </w:style>
  <w:style w:type="character" w:customStyle="1" w:styleId="Nagwek3Znak">
    <w:name w:val="Nagłówek 3 Znak"/>
    <w:basedOn w:val="Domylnaczcionkaakapitu"/>
    <w:link w:val="Nagwek3"/>
    <w:uiPriority w:val="9"/>
    <w:rsid w:val="00147EE6"/>
    <w:rPr>
      <w:caps/>
      <w:color w:val="243F60"/>
      <w:spacing w:val="15"/>
    </w:rPr>
  </w:style>
  <w:style w:type="character" w:customStyle="1" w:styleId="Nagwek4Znak">
    <w:name w:val="Nagłówek 4 Znak"/>
    <w:basedOn w:val="Domylnaczcionkaakapitu"/>
    <w:link w:val="Nagwek4"/>
    <w:uiPriority w:val="9"/>
    <w:rsid w:val="00147EE6"/>
    <w:rPr>
      <w:caps/>
      <w:color w:val="365F91"/>
      <w:spacing w:val="10"/>
    </w:rPr>
  </w:style>
  <w:style w:type="table" w:styleId="Tabela-Siatka">
    <w:name w:val="Table Grid"/>
    <w:basedOn w:val="Standardowy"/>
    <w:uiPriority w:val="59"/>
    <w:rsid w:val="00DF0E6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Jasnasiatkaakcent5">
    <w:name w:val="Light Grid Accent 5"/>
    <w:basedOn w:val="Standardowy"/>
    <w:uiPriority w:val="62"/>
    <w:rsid w:val="00DF0E68"/>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Wyrnienieintensywne">
    <w:name w:val="Intense Emphasis"/>
    <w:uiPriority w:val="21"/>
    <w:qFormat/>
    <w:rsid w:val="00147EE6"/>
    <w:rPr>
      <w:b/>
      <w:bCs/>
      <w:caps/>
      <w:color w:val="243F60"/>
      <w:spacing w:val="10"/>
    </w:rPr>
  </w:style>
  <w:style w:type="paragraph" w:styleId="Cytat">
    <w:name w:val="Quote"/>
    <w:basedOn w:val="Normalny"/>
    <w:next w:val="Normalny"/>
    <w:link w:val="CytatZnak"/>
    <w:uiPriority w:val="29"/>
    <w:qFormat/>
    <w:rsid w:val="00147EE6"/>
    <w:rPr>
      <w:i/>
      <w:iCs/>
    </w:rPr>
  </w:style>
  <w:style w:type="character" w:customStyle="1" w:styleId="CytatZnak">
    <w:name w:val="Cytat Znak"/>
    <w:basedOn w:val="Domylnaczcionkaakapitu"/>
    <w:link w:val="Cytat"/>
    <w:uiPriority w:val="29"/>
    <w:rsid w:val="00147EE6"/>
    <w:rPr>
      <w:i/>
      <w:iCs/>
      <w:sz w:val="20"/>
      <w:szCs w:val="20"/>
    </w:rPr>
  </w:style>
  <w:style w:type="character" w:styleId="UyteHipercze">
    <w:name w:val="FollowedHyperlink"/>
    <w:basedOn w:val="Domylnaczcionkaakapitu"/>
    <w:uiPriority w:val="99"/>
    <w:semiHidden/>
    <w:unhideWhenUsed/>
    <w:rsid w:val="00387205"/>
    <w:rPr>
      <w:color w:val="800080"/>
      <w:u w:val="single"/>
    </w:rPr>
  </w:style>
  <w:style w:type="paragraph" w:styleId="Tekstdymka">
    <w:name w:val="Balloon Text"/>
    <w:basedOn w:val="Normalny"/>
    <w:link w:val="TekstdymkaZnak"/>
    <w:uiPriority w:val="99"/>
    <w:semiHidden/>
    <w:unhideWhenUsed/>
    <w:rsid w:val="008B27EA"/>
    <w:rPr>
      <w:rFonts w:ascii="Tahoma" w:hAnsi="Tahoma" w:cs="Tahoma"/>
      <w:sz w:val="16"/>
      <w:szCs w:val="16"/>
    </w:rPr>
  </w:style>
  <w:style w:type="character" w:customStyle="1" w:styleId="TekstdymkaZnak">
    <w:name w:val="Tekst dymka Znak"/>
    <w:basedOn w:val="Domylnaczcionkaakapitu"/>
    <w:link w:val="Tekstdymka"/>
    <w:uiPriority w:val="99"/>
    <w:semiHidden/>
    <w:rsid w:val="008B27EA"/>
    <w:rPr>
      <w:rFonts w:ascii="Tahoma" w:eastAsia="Lucida Sans Unicode" w:hAnsi="Tahoma" w:cs="Tahoma"/>
      <w:sz w:val="16"/>
      <w:szCs w:val="16"/>
    </w:rPr>
  </w:style>
  <w:style w:type="character" w:customStyle="1" w:styleId="Nagwek5Znak">
    <w:name w:val="Nagłówek 5 Znak"/>
    <w:basedOn w:val="Domylnaczcionkaakapitu"/>
    <w:link w:val="Nagwek5"/>
    <w:uiPriority w:val="9"/>
    <w:semiHidden/>
    <w:rsid w:val="00147EE6"/>
    <w:rPr>
      <w:caps/>
      <w:color w:val="365F91"/>
      <w:spacing w:val="10"/>
    </w:rPr>
  </w:style>
  <w:style w:type="character" w:customStyle="1" w:styleId="Nagwek6Znak">
    <w:name w:val="Nagłówek 6 Znak"/>
    <w:basedOn w:val="Domylnaczcionkaakapitu"/>
    <w:link w:val="Nagwek6"/>
    <w:uiPriority w:val="9"/>
    <w:semiHidden/>
    <w:rsid w:val="00147EE6"/>
    <w:rPr>
      <w:caps/>
      <w:color w:val="365F91"/>
      <w:spacing w:val="10"/>
    </w:rPr>
  </w:style>
  <w:style w:type="character" w:customStyle="1" w:styleId="Nagwek7Znak">
    <w:name w:val="Nagłówek 7 Znak"/>
    <w:basedOn w:val="Domylnaczcionkaakapitu"/>
    <w:link w:val="Nagwek7"/>
    <w:uiPriority w:val="9"/>
    <w:semiHidden/>
    <w:rsid w:val="00147EE6"/>
    <w:rPr>
      <w:caps/>
      <w:color w:val="365F91"/>
      <w:spacing w:val="10"/>
    </w:rPr>
  </w:style>
  <w:style w:type="character" w:customStyle="1" w:styleId="Nagwek8Znak">
    <w:name w:val="Nagłówek 8 Znak"/>
    <w:basedOn w:val="Domylnaczcionkaakapitu"/>
    <w:link w:val="Nagwek8"/>
    <w:uiPriority w:val="9"/>
    <w:semiHidden/>
    <w:rsid w:val="00147EE6"/>
    <w:rPr>
      <w:caps/>
      <w:spacing w:val="10"/>
      <w:sz w:val="18"/>
      <w:szCs w:val="18"/>
    </w:rPr>
  </w:style>
  <w:style w:type="character" w:customStyle="1" w:styleId="Nagwek9Znak">
    <w:name w:val="Nagłówek 9 Znak"/>
    <w:basedOn w:val="Domylnaczcionkaakapitu"/>
    <w:link w:val="Nagwek9"/>
    <w:uiPriority w:val="9"/>
    <w:semiHidden/>
    <w:rsid w:val="00147EE6"/>
    <w:rPr>
      <w:i/>
      <w:caps/>
      <w:spacing w:val="10"/>
      <w:sz w:val="18"/>
      <w:szCs w:val="18"/>
    </w:rPr>
  </w:style>
  <w:style w:type="paragraph" w:styleId="Legenda">
    <w:name w:val="caption"/>
    <w:basedOn w:val="Normalny"/>
    <w:next w:val="Normalny"/>
    <w:uiPriority w:val="35"/>
    <w:semiHidden/>
    <w:unhideWhenUsed/>
    <w:qFormat/>
    <w:rsid w:val="00147EE6"/>
    <w:rPr>
      <w:b/>
      <w:bCs/>
      <w:color w:val="365F91"/>
      <w:sz w:val="16"/>
      <w:szCs w:val="16"/>
    </w:rPr>
  </w:style>
  <w:style w:type="paragraph" w:styleId="Tytu">
    <w:name w:val="Title"/>
    <w:basedOn w:val="Normalny"/>
    <w:next w:val="Normalny"/>
    <w:link w:val="TytuZnak"/>
    <w:uiPriority w:val="10"/>
    <w:qFormat/>
    <w:rsid w:val="00147EE6"/>
    <w:pPr>
      <w:spacing w:before="720"/>
    </w:pPr>
    <w:rPr>
      <w:caps/>
      <w:color w:val="4F81BD"/>
      <w:spacing w:val="10"/>
      <w:kern w:val="28"/>
      <w:sz w:val="52"/>
      <w:szCs w:val="52"/>
    </w:rPr>
  </w:style>
  <w:style w:type="character" w:customStyle="1" w:styleId="TytuZnak">
    <w:name w:val="Tytuł Znak"/>
    <w:basedOn w:val="Domylnaczcionkaakapitu"/>
    <w:link w:val="Tytu"/>
    <w:uiPriority w:val="10"/>
    <w:rsid w:val="00147EE6"/>
    <w:rPr>
      <w:caps/>
      <w:color w:val="4F81BD"/>
      <w:spacing w:val="10"/>
      <w:kern w:val="28"/>
      <w:sz w:val="52"/>
      <w:szCs w:val="52"/>
    </w:rPr>
  </w:style>
  <w:style w:type="paragraph" w:styleId="Podtytu">
    <w:name w:val="Subtitle"/>
    <w:basedOn w:val="Normalny"/>
    <w:next w:val="Normalny"/>
    <w:link w:val="PodtytuZnak"/>
    <w:uiPriority w:val="11"/>
    <w:qFormat/>
    <w:rsid w:val="00147EE6"/>
    <w:pPr>
      <w:spacing w:after="1000" w:line="240" w:lineRule="auto"/>
    </w:pPr>
    <w:rPr>
      <w:caps/>
      <w:color w:val="595959"/>
      <w:spacing w:val="10"/>
      <w:sz w:val="24"/>
      <w:szCs w:val="24"/>
    </w:rPr>
  </w:style>
  <w:style w:type="character" w:customStyle="1" w:styleId="PodtytuZnak">
    <w:name w:val="Podtytuł Znak"/>
    <w:basedOn w:val="Domylnaczcionkaakapitu"/>
    <w:link w:val="Podtytu"/>
    <w:uiPriority w:val="11"/>
    <w:rsid w:val="00147EE6"/>
    <w:rPr>
      <w:caps/>
      <w:color w:val="595959"/>
      <w:spacing w:val="10"/>
      <w:sz w:val="24"/>
      <w:szCs w:val="24"/>
    </w:rPr>
  </w:style>
  <w:style w:type="character" w:styleId="Pogrubienie">
    <w:name w:val="Strong"/>
    <w:uiPriority w:val="22"/>
    <w:qFormat/>
    <w:rsid w:val="00147EE6"/>
    <w:rPr>
      <w:b/>
      <w:bCs/>
    </w:rPr>
  </w:style>
  <w:style w:type="character" w:styleId="Uwydatnienie">
    <w:name w:val="Emphasis"/>
    <w:uiPriority w:val="20"/>
    <w:qFormat/>
    <w:rsid w:val="00147EE6"/>
    <w:rPr>
      <w:caps/>
      <w:color w:val="243F60"/>
      <w:spacing w:val="5"/>
    </w:rPr>
  </w:style>
  <w:style w:type="paragraph" w:styleId="Akapitzlist">
    <w:name w:val="List Paragraph"/>
    <w:basedOn w:val="Normalny"/>
    <w:uiPriority w:val="34"/>
    <w:qFormat/>
    <w:rsid w:val="00147EE6"/>
    <w:pPr>
      <w:ind w:left="720"/>
      <w:contextualSpacing/>
    </w:pPr>
  </w:style>
  <w:style w:type="paragraph" w:styleId="Cytatintensywny">
    <w:name w:val="Intense Quote"/>
    <w:basedOn w:val="Normalny"/>
    <w:next w:val="Normalny"/>
    <w:link w:val="CytatintensywnyZnak"/>
    <w:uiPriority w:val="30"/>
    <w:qFormat/>
    <w:rsid w:val="00147EE6"/>
    <w:pPr>
      <w:pBdr>
        <w:top w:val="single" w:sz="4" w:space="10" w:color="4F81BD"/>
        <w:left w:val="single" w:sz="4" w:space="10" w:color="4F81BD"/>
      </w:pBdr>
      <w:spacing w:after="0"/>
      <w:ind w:left="1296" w:right="1152"/>
      <w:jc w:val="both"/>
    </w:pPr>
    <w:rPr>
      <w:i/>
      <w:iCs/>
      <w:color w:val="4F81BD"/>
    </w:rPr>
  </w:style>
  <w:style w:type="character" w:customStyle="1" w:styleId="CytatintensywnyZnak">
    <w:name w:val="Cytat intensywny Znak"/>
    <w:basedOn w:val="Domylnaczcionkaakapitu"/>
    <w:link w:val="Cytatintensywny"/>
    <w:uiPriority w:val="30"/>
    <w:rsid w:val="00147EE6"/>
    <w:rPr>
      <w:i/>
      <w:iCs/>
      <w:color w:val="4F81BD"/>
      <w:sz w:val="20"/>
      <w:szCs w:val="20"/>
    </w:rPr>
  </w:style>
  <w:style w:type="character" w:styleId="Wyrnieniedelikatne">
    <w:name w:val="Subtle Emphasis"/>
    <w:uiPriority w:val="19"/>
    <w:qFormat/>
    <w:rsid w:val="00147EE6"/>
    <w:rPr>
      <w:i/>
      <w:iCs/>
      <w:color w:val="243F60"/>
    </w:rPr>
  </w:style>
  <w:style w:type="character" w:styleId="Odwoaniedelikatne">
    <w:name w:val="Subtle Reference"/>
    <w:uiPriority w:val="31"/>
    <w:qFormat/>
    <w:rsid w:val="00147EE6"/>
    <w:rPr>
      <w:b/>
      <w:bCs/>
      <w:color w:val="4F81BD"/>
    </w:rPr>
  </w:style>
  <w:style w:type="character" w:styleId="Odwoanieintensywne">
    <w:name w:val="Intense Reference"/>
    <w:uiPriority w:val="32"/>
    <w:qFormat/>
    <w:rsid w:val="00147EE6"/>
    <w:rPr>
      <w:b/>
      <w:bCs/>
      <w:i/>
      <w:iCs/>
      <w:caps/>
      <w:color w:val="4F81BD"/>
    </w:rPr>
  </w:style>
  <w:style w:type="character" w:styleId="Tytuksiki">
    <w:name w:val="Book Title"/>
    <w:uiPriority w:val="33"/>
    <w:qFormat/>
    <w:rsid w:val="00147EE6"/>
    <w:rPr>
      <w:b/>
      <w:bCs/>
      <w:i/>
      <w:iCs/>
      <w:spacing w:val="9"/>
    </w:rPr>
  </w:style>
  <w:style w:type="paragraph" w:styleId="Nagwekspisutreci">
    <w:name w:val="TOC Heading"/>
    <w:basedOn w:val="Nagwek1"/>
    <w:next w:val="Normalny"/>
    <w:uiPriority w:val="39"/>
    <w:semiHidden/>
    <w:unhideWhenUsed/>
    <w:qFormat/>
    <w:rsid w:val="00147EE6"/>
    <w:pPr>
      <w:outlineLvl w:val="9"/>
    </w:pPr>
  </w:style>
  <w:style w:type="character" w:customStyle="1" w:styleId="BezodstpwZnak">
    <w:name w:val="Bez odstępów Znak"/>
    <w:basedOn w:val="Domylnaczcionkaakapitu"/>
    <w:link w:val="Bezodstpw"/>
    <w:uiPriority w:val="1"/>
    <w:rsid w:val="00147EE6"/>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Toolset%20-%20Design%20Doc.docx" TargetMode="External"/><Relationship Id="rId3" Type="http://schemas.openxmlformats.org/officeDocument/2006/relationships/styles" Target="styles.xml"/><Relationship Id="rId7" Type="http://schemas.openxmlformats.org/officeDocument/2006/relationships/hyperlink" Target="http://www.lua.org" TargetMode="External"/><Relationship Id="rId12" Type="http://schemas.openxmlformats.org/officeDocument/2006/relationships/hyperlink" Target="http://www.esenthe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senthel.com" TargetMode="External"/><Relationship Id="rId11" Type="http://schemas.openxmlformats.org/officeDocument/2006/relationships/hyperlink" Target="Mechanika.docx" TargetMode="External"/><Relationship Id="rId5" Type="http://schemas.openxmlformats.org/officeDocument/2006/relationships/webSettings" Target="webSettings.xml"/><Relationship Id="rId15" Type="http://schemas.openxmlformats.org/officeDocument/2006/relationships/package" Target="embeddings/Arkusz_programu_Microsoft_Office_Excel1.xlsx"/><Relationship Id="rId10" Type="http://schemas.openxmlformats.org/officeDocument/2006/relationships/hyperlink" Target="Fabu&#322;a%20i%20&#346;wiat.docx" TargetMode="External"/><Relationship Id="rId4" Type="http://schemas.openxmlformats.org/officeDocument/2006/relationships/settings" Target="settings.xml"/><Relationship Id="rId9" Type="http://schemas.openxmlformats.org/officeDocument/2006/relationships/image" Target="http://forum.gamedev.pl/Smileys/default/smiley.gif" TargetMode="External"/><Relationship Id="rId14" Type="http://schemas.openxmlformats.org/officeDocument/2006/relationships/image" Target="media/image2.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C96F4-95CB-4640-B78D-854B0DB6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12</Pages>
  <Words>2120</Words>
  <Characters>12721</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cRPG Vision &amp; Design Document</vt:lpstr>
    </vt:vector>
  </TitlesOfParts>
  <Company>By Barthap &amp; Ogniok</Company>
  <LinksUpToDate>false</LinksUpToDate>
  <CharactersWithSpaces>14812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cRPG Vision &amp; Design Document</dc:title>
  <dc:subject>Główny plik rozległej dokumentacji projektu</dc:subject>
  <dc:creator/>
  <cp:lastModifiedBy>Bartłomiej Klocek</cp:lastModifiedBy>
  <cp:revision>56</cp:revision>
  <cp:lastPrinted>2112-12-31T23:00:00Z</cp:lastPrinted>
  <dcterms:created xsi:type="dcterms:W3CDTF">2010-02-19T08:56:00Z</dcterms:created>
  <dcterms:modified xsi:type="dcterms:W3CDTF">2011-05-12T15:01:00Z</dcterms:modified>
</cp:coreProperties>
</file>